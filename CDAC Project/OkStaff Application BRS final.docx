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AFA93" w14:textId="77777777" w:rsidR="00005CE4" w:rsidRPr="00874450" w:rsidRDefault="00005CE4" w:rsidP="004E7A39">
      <w:pPr>
        <w:jc w:val="center"/>
        <w:rPr>
          <w:rFonts w:cs="Times New Roman"/>
        </w:rPr>
      </w:pPr>
      <w:bookmarkStart w:id="0" w:name="_GoBack"/>
      <w:bookmarkEnd w:id="0"/>
    </w:p>
    <w:p w14:paraId="5B2BBEB4" w14:textId="77777777" w:rsidR="00005CE4" w:rsidRPr="00874450" w:rsidRDefault="00005CE4" w:rsidP="004E7A39">
      <w:pPr>
        <w:jc w:val="center"/>
        <w:rPr>
          <w:rFonts w:cs="Times New Roman"/>
        </w:rPr>
      </w:pPr>
    </w:p>
    <w:p w14:paraId="383FEF69" w14:textId="77777777" w:rsidR="00005CE4" w:rsidRPr="00874450" w:rsidRDefault="00005CE4" w:rsidP="004E7A39">
      <w:pPr>
        <w:jc w:val="center"/>
        <w:rPr>
          <w:rFonts w:cs="Times New Roman"/>
        </w:rPr>
      </w:pPr>
    </w:p>
    <w:p w14:paraId="07D057D4" w14:textId="77777777" w:rsidR="00005CE4" w:rsidRPr="00874450" w:rsidRDefault="00005CE4" w:rsidP="004E7A39">
      <w:pPr>
        <w:jc w:val="center"/>
        <w:rPr>
          <w:rFonts w:cs="Times New Roman"/>
        </w:rPr>
      </w:pPr>
    </w:p>
    <w:p w14:paraId="5AB98F5D" w14:textId="399E14CB" w:rsidR="00D82CEC" w:rsidRPr="00D82CEC" w:rsidRDefault="00D82CEC" w:rsidP="004E7A39">
      <w:pPr>
        <w:autoSpaceDE w:val="0"/>
        <w:spacing w:before="100" w:after="100"/>
        <w:jc w:val="center"/>
        <w:rPr>
          <w:rFonts w:ascii="Arial" w:hAnsi="Arial"/>
          <w:b/>
          <w:bCs/>
          <w:sz w:val="48"/>
          <w:szCs w:val="52"/>
        </w:rPr>
      </w:pPr>
      <w:r w:rsidRPr="00D82CEC">
        <w:rPr>
          <w:rFonts w:ascii="Arial" w:hAnsi="Arial"/>
          <w:b/>
          <w:bCs/>
          <w:sz w:val="48"/>
          <w:szCs w:val="52"/>
        </w:rPr>
        <w:t>OkStaff</w:t>
      </w:r>
    </w:p>
    <w:p w14:paraId="71004DC5" w14:textId="586C26D5" w:rsidR="000E6E7C" w:rsidRPr="00D82CEC" w:rsidRDefault="00D82CEC" w:rsidP="004E7A39">
      <w:pPr>
        <w:autoSpaceDE w:val="0"/>
        <w:spacing w:before="100" w:after="100"/>
        <w:jc w:val="center"/>
        <w:rPr>
          <w:rFonts w:cs="Times New Roman"/>
          <w:sz w:val="18"/>
        </w:rPr>
      </w:pPr>
      <w:r>
        <w:rPr>
          <w:rFonts w:ascii="Arial" w:hAnsi="Arial"/>
          <w:b/>
          <w:bCs/>
          <w:sz w:val="28"/>
          <w:szCs w:val="52"/>
        </w:rPr>
        <w:t xml:space="preserve">(Employee </w:t>
      </w:r>
      <w:r w:rsidR="00781C76" w:rsidRPr="00D82CEC">
        <w:rPr>
          <w:rFonts w:ascii="Arial" w:hAnsi="Arial"/>
          <w:b/>
          <w:bCs/>
          <w:sz w:val="28"/>
          <w:szCs w:val="52"/>
        </w:rPr>
        <w:t xml:space="preserve">Attendance and Payroll </w:t>
      </w:r>
      <w:r w:rsidR="00B010B4" w:rsidRPr="00D82CEC">
        <w:rPr>
          <w:rFonts w:ascii="Arial" w:hAnsi="Arial"/>
          <w:b/>
          <w:bCs/>
          <w:sz w:val="28"/>
          <w:szCs w:val="52"/>
        </w:rPr>
        <w:t>Management</w:t>
      </w:r>
      <w:r w:rsidR="00B010B4" w:rsidRPr="00D82CEC">
        <w:rPr>
          <w:rFonts w:cs="Times New Roman"/>
          <w:sz w:val="18"/>
        </w:rPr>
        <w:t xml:space="preserve"> </w:t>
      </w:r>
      <w:r w:rsidR="00781C76" w:rsidRPr="00D82CEC">
        <w:rPr>
          <w:rFonts w:ascii="Arial" w:hAnsi="Arial"/>
          <w:b/>
          <w:bCs/>
          <w:sz w:val="28"/>
          <w:szCs w:val="52"/>
        </w:rPr>
        <w:t>System</w:t>
      </w:r>
      <w:r>
        <w:rPr>
          <w:rFonts w:ascii="Arial" w:hAnsi="Arial"/>
          <w:b/>
          <w:bCs/>
          <w:sz w:val="28"/>
          <w:szCs w:val="52"/>
        </w:rPr>
        <w:t>)</w:t>
      </w:r>
    </w:p>
    <w:p w14:paraId="5ECA0351" w14:textId="77777777" w:rsidR="00352117" w:rsidRPr="00874450" w:rsidRDefault="00352117" w:rsidP="004E7A39">
      <w:pPr>
        <w:autoSpaceDE w:val="0"/>
        <w:spacing w:before="100" w:after="100"/>
        <w:jc w:val="center"/>
        <w:rPr>
          <w:rFonts w:cs="Times New Roman"/>
        </w:rPr>
      </w:pPr>
    </w:p>
    <w:p w14:paraId="33B46A17" w14:textId="77777777" w:rsidR="000E6E7C" w:rsidRPr="00FA5313" w:rsidRDefault="000E6E7C" w:rsidP="004E7A3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FA5313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2B56C102" w14:textId="77777777" w:rsidR="00005CE4" w:rsidRPr="00874450" w:rsidRDefault="00005CE4" w:rsidP="004E7A39">
      <w:pPr>
        <w:autoSpaceDE w:val="0"/>
        <w:spacing w:before="100" w:after="100"/>
        <w:jc w:val="center"/>
        <w:rPr>
          <w:rFonts w:cs="Times New Roman"/>
          <w:b/>
          <w:bCs/>
        </w:rPr>
      </w:pPr>
    </w:p>
    <w:p w14:paraId="3A373C99" w14:textId="77777777" w:rsidR="00005CE4" w:rsidRPr="00FA5313" w:rsidRDefault="00005CE4" w:rsidP="004E7A39">
      <w:pPr>
        <w:pStyle w:val="ContentsHeading"/>
        <w:pageBreakBefore/>
        <w:sectPr w:rsidR="00005CE4" w:rsidRPr="00FA5313">
          <w:footerReference w:type="default" r:id="rId9"/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 w:rsidRPr="00FA5313">
        <w:lastRenderedPageBreak/>
        <w:t>Table of Contents</w:t>
      </w:r>
    </w:p>
    <w:p w14:paraId="741C8F5F" w14:textId="77777777" w:rsidR="00005CE4" w:rsidRPr="00FA5313" w:rsidRDefault="00005CE4" w:rsidP="004E7A39">
      <w:pPr>
        <w:pStyle w:val="TOC1"/>
      </w:pPr>
      <w:r w:rsidRPr="00FA5313">
        <w:lastRenderedPageBreak/>
        <w:fldChar w:fldCharType="begin"/>
      </w:r>
      <w:r w:rsidRPr="00FA5313">
        <w:instrText xml:space="preserve"> TOC \f \o "1-9" \o "1-9" </w:instrText>
      </w:r>
      <w:r w:rsidRPr="00FA5313">
        <w:fldChar w:fldCharType="separate"/>
      </w:r>
      <w:r w:rsidRPr="00FA5313">
        <w:t>1. Introduction</w:t>
      </w:r>
      <w:r w:rsidRPr="00FA5313">
        <w:tab/>
        <w:t>3</w:t>
      </w:r>
    </w:p>
    <w:p w14:paraId="06B52EE5" w14:textId="37DFC9ED" w:rsidR="00005CE4" w:rsidRPr="00FA5313" w:rsidRDefault="00005CE4" w:rsidP="004E7A39">
      <w:pPr>
        <w:pStyle w:val="TOC1"/>
      </w:pPr>
      <w:r w:rsidRPr="00FA5313">
        <w:t xml:space="preserve">2. </w:t>
      </w:r>
      <w:r w:rsidR="00352117" w:rsidRPr="00FA5313">
        <w:t>Business Requirements Overview</w:t>
      </w:r>
      <w:r w:rsidR="00352117" w:rsidRPr="00FA5313">
        <w:tab/>
        <w:t>5</w:t>
      </w:r>
    </w:p>
    <w:p w14:paraId="6FD4B293" w14:textId="3822F1EB" w:rsidR="00005CE4" w:rsidRPr="00FA5313" w:rsidRDefault="00005CE4" w:rsidP="004E7A39">
      <w:pPr>
        <w:pStyle w:val="TOC1"/>
      </w:pPr>
      <w:r w:rsidRPr="00FA5313">
        <w:t>3. Fu</w:t>
      </w:r>
      <w:r w:rsidR="00352117" w:rsidRPr="00FA5313">
        <w:t>nctional Requirements Overview</w:t>
      </w:r>
      <w:r w:rsidR="00352117" w:rsidRPr="00FA5313">
        <w:tab/>
        <w:t>5</w:t>
      </w:r>
    </w:p>
    <w:p w14:paraId="4DD391C2" w14:textId="257F3327" w:rsidR="00005CE4" w:rsidRPr="00FA5313" w:rsidRDefault="00005CE4" w:rsidP="004E7A39">
      <w:pPr>
        <w:pStyle w:val="TOC1"/>
        <w:sectPr w:rsidR="00005CE4" w:rsidRPr="00FA5313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 w:rsidRPr="00FA5313">
        <w:t xml:space="preserve">4. Non-functional Requirements </w:t>
      </w:r>
      <w:r w:rsidRPr="00FA5313">
        <w:tab/>
      </w:r>
      <w:r w:rsidRPr="00FA5313">
        <w:fldChar w:fldCharType="end"/>
      </w:r>
      <w:r w:rsidR="00691349" w:rsidRPr="00FA5313">
        <w:t>6</w:t>
      </w:r>
    </w:p>
    <w:p w14:paraId="488BB018" w14:textId="77777777" w:rsidR="00005CE4" w:rsidRPr="00874450" w:rsidRDefault="00005CE4" w:rsidP="004E7A39">
      <w:pPr>
        <w:autoSpaceDE w:val="0"/>
        <w:spacing w:before="100" w:after="100"/>
        <w:rPr>
          <w:rFonts w:cs="Times New Roman"/>
          <w:b/>
          <w:bCs/>
        </w:rPr>
      </w:pPr>
    </w:p>
    <w:p w14:paraId="31EF62C9" w14:textId="77777777" w:rsidR="00005CE4" w:rsidRPr="00FA5313" w:rsidRDefault="00005CE4" w:rsidP="00FA5313">
      <w:pPr>
        <w:pStyle w:val="Heading1"/>
        <w:pageBreakBefore/>
        <w:numPr>
          <w:ilvl w:val="0"/>
          <w:numId w:val="1"/>
        </w:numPr>
      </w:pPr>
      <w:r w:rsidRPr="00FA5313">
        <w:lastRenderedPageBreak/>
        <w:t>1. Introduction</w:t>
      </w:r>
    </w:p>
    <w:p w14:paraId="47AD793C" w14:textId="77777777" w:rsidR="00005CE4" w:rsidRPr="00FA5313" w:rsidRDefault="00005CE4" w:rsidP="004E7A39">
      <w:pPr>
        <w:pStyle w:val="Heading"/>
        <w:numPr>
          <w:ilvl w:val="1"/>
          <w:numId w:val="4"/>
        </w:numPr>
        <w:ind w:left="930"/>
      </w:pPr>
      <w:r w:rsidRPr="00FA5313">
        <w:t>Document Purpose</w:t>
      </w:r>
    </w:p>
    <w:p w14:paraId="6510BFD2" w14:textId="5DFB6D19" w:rsidR="00005CE4" w:rsidRPr="00FA5313" w:rsidRDefault="00FA5313" w:rsidP="004E7A39">
      <w:pPr>
        <w:pStyle w:val="BodyText"/>
        <w:jc w:val="bot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      </w:t>
      </w:r>
      <w:r w:rsidR="00005CE4" w:rsidRPr="00FA5313"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r w:rsidR="001A6624">
        <w:rPr>
          <w:rFonts w:ascii="Segoe UI" w:hAnsi="Segoe UI"/>
          <w:sz w:val="22"/>
          <w:szCs w:val="22"/>
        </w:rPr>
        <w:t xml:space="preserve">OkStaff application which is based on </w:t>
      </w:r>
      <w:r w:rsidR="00A72F4D" w:rsidRPr="00FA5313">
        <w:rPr>
          <w:rFonts w:ascii="Segoe UI" w:hAnsi="Segoe UI"/>
          <w:sz w:val="22"/>
          <w:szCs w:val="22"/>
        </w:rPr>
        <w:t xml:space="preserve">Employees Attendance and Payroll </w:t>
      </w:r>
      <w:r w:rsidR="00B010B4" w:rsidRPr="00FA5313">
        <w:rPr>
          <w:rFonts w:ascii="Segoe UI" w:hAnsi="Segoe UI"/>
          <w:sz w:val="22"/>
          <w:szCs w:val="22"/>
        </w:rPr>
        <w:t xml:space="preserve">Management </w:t>
      </w:r>
      <w:r w:rsidR="00005CE4" w:rsidRPr="00FA5313">
        <w:rPr>
          <w:rFonts w:ascii="Segoe UI" w:hAnsi="Segoe UI"/>
          <w:sz w:val="22"/>
          <w:szCs w:val="22"/>
        </w:rPr>
        <w:t>System. The scope of this document is to define the functional and non functional requirements, business rules and other constraints requirements.</w:t>
      </w:r>
    </w:p>
    <w:p w14:paraId="4E9BD100" w14:textId="77777777" w:rsidR="00005CE4" w:rsidRPr="00874450" w:rsidRDefault="00005CE4" w:rsidP="004E7A39">
      <w:pPr>
        <w:pStyle w:val="BodyText"/>
        <w:ind w:left="930" w:hanging="360"/>
        <w:rPr>
          <w:rFonts w:cs="Times New Roman"/>
        </w:rPr>
      </w:pPr>
    </w:p>
    <w:p w14:paraId="4AADD48D" w14:textId="77777777" w:rsidR="00B34969" w:rsidRPr="00FA5313" w:rsidRDefault="00005CE4" w:rsidP="00FA5313">
      <w:pPr>
        <w:pStyle w:val="Heading"/>
        <w:numPr>
          <w:ilvl w:val="1"/>
          <w:numId w:val="4"/>
        </w:numPr>
        <w:ind w:left="930"/>
      </w:pPr>
      <w:r w:rsidRPr="00FA5313">
        <w:t xml:space="preserve"> Project Background</w:t>
      </w:r>
    </w:p>
    <w:p w14:paraId="1CFBA6B6" w14:textId="790544EB" w:rsidR="00781C76" w:rsidRDefault="00FA5313" w:rsidP="00FA5313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     </w:t>
      </w:r>
      <w:r w:rsidR="00781C76" w:rsidRPr="00FA5313">
        <w:rPr>
          <w:rFonts w:ascii="Segoe UI" w:hAnsi="Segoe UI"/>
          <w:sz w:val="22"/>
          <w:szCs w:val="22"/>
        </w:rPr>
        <w:t>Government</w:t>
      </w:r>
      <w:r w:rsidR="00A003FF" w:rsidRPr="00FA5313">
        <w:rPr>
          <w:rFonts w:ascii="Segoe UI" w:hAnsi="Segoe UI"/>
          <w:sz w:val="22"/>
          <w:szCs w:val="22"/>
        </w:rPr>
        <w:t xml:space="preserve"> sector</w:t>
      </w:r>
      <w:r w:rsidR="00781C76" w:rsidRPr="00FA5313">
        <w:rPr>
          <w:rFonts w:ascii="Segoe UI" w:hAnsi="Segoe UI"/>
          <w:sz w:val="22"/>
          <w:szCs w:val="22"/>
        </w:rPr>
        <w:t>,</w:t>
      </w:r>
      <w:r w:rsidR="00A003FF" w:rsidRPr="00FA5313">
        <w:rPr>
          <w:rFonts w:ascii="Segoe UI" w:hAnsi="Segoe UI"/>
          <w:sz w:val="22"/>
          <w:szCs w:val="22"/>
        </w:rPr>
        <w:t xml:space="preserve"> private sector,</w:t>
      </w:r>
      <w:r w:rsidR="00781C76" w:rsidRPr="00FA5313">
        <w:rPr>
          <w:rFonts w:ascii="Segoe UI" w:hAnsi="Segoe UI"/>
          <w:sz w:val="22"/>
          <w:szCs w:val="22"/>
        </w:rPr>
        <w:t xml:space="preserve"> banking and IT industries are likely to be other key application areas for biometric t</w:t>
      </w:r>
      <w:r w:rsidR="008778D3" w:rsidRPr="00FA5313">
        <w:rPr>
          <w:rFonts w:ascii="Segoe UI" w:hAnsi="Segoe UI"/>
          <w:sz w:val="22"/>
          <w:szCs w:val="22"/>
        </w:rPr>
        <w:t>humb scanner t</w:t>
      </w:r>
      <w:r w:rsidR="00781C76" w:rsidRPr="00FA5313">
        <w:rPr>
          <w:rFonts w:ascii="Segoe UI" w:hAnsi="Segoe UI"/>
          <w:sz w:val="22"/>
          <w:szCs w:val="22"/>
        </w:rPr>
        <w:t>o ensure proper attendance and payment of</w:t>
      </w:r>
      <w:r w:rsidR="00933D7B" w:rsidRPr="00FA5313">
        <w:rPr>
          <w:rFonts w:ascii="Segoe UI" w:hAnsi="Segoe UI"/>
          <w:sz w:val="22"/>
          <w:szCs w:val="22"/>
        </w:rPr>
        <w:t xml:space="preserve"> </w:t>
      </w:r>
      <w:r w:rsidR="0020200B" w:rsidRPr="00FA5313">
        <w:rPr>
          <w:rFonts w:ascii="Segoe UI" w:hAnsi="Segoe UI"/>
          <w:sz w:val="22"/>
          <w:szCs w:val="22"/>
        </w:rPr>
        <w:t>employees</w:t>
      </w:r>
      <w:r w:rsidR="00781C76" w:rsidRPr="00FA5313">
        <w:rPr>
          <w:rFonts w:ascii="Segoe UI" w:hAnsi="Segoe UI"/>
          <w:sz w:val="22"/>
          <w:szCs w:val="22"/>
        </w:rPr>
        <w:t>.</w:t>
      </w:r>
      <w:r>
        <w:rPr>
          <w:rFonts w:ascii="Segoe UI" w:hAnsi="Segoe UI"/>
          <w:sz w:val="22"/>
          <w:szCs w:val="22"/>
        </w:rPr>
        <w:t xml:space="preserve"> </w:t>
      </w:r>
      <w:r w:rsidR="00781C76" w:rsidRPr="00FA5313">
        <w:rPr>
          <w:rFonts w:ascii="Segoe UI" w:hAnsi="Segoe UI"/>
          <w:sz w:val="22"/>
          <w:szCs w:val="22"/>
        </w:rPr>
        <w:t xml:space="preserve">The COVID-19 pandemic is changing </w:t>
      </w:r>
      <w:r w:rsidR="00933D7B" w:rsidRPr="00FA5313">
        <w:rPr>
          <w:rFonts w:ascii="Segoe UI" w:hAnsi="Segoe UI"/>
          <w:sz w:val="22"/>
          <w:szCs w:val="22"/>
        </w:rPr>
        <w:t>t</w:t>
      </w:r>
      <w:r w:rsidR="00781C76" w:rsidRPr="00FA5313">
        <w:rPr>
          <w:rFonts w:ascii="Segoe UI" w:hAnsi="Segoe UI"/>
          <w:sz w:val="22"/>
          <w:szCs w:val="22"/>
        </w:rPr>
        <w:t>he</w:t>
      </w:r>
      <w:r w:rsidR="00933D7B" w:rsidRPr="00FA5313">
        <w:rPr>
          <w:rFonts w:ascii="Segoe UI" w:hAnsi="Segoe UI"/>
          <w:sz w:val="22"/>
          <w:szCs w:val="22"/>
        </w:rPr>
        <w:t xml:space="preserve"> </w:t>
      </w:r>
      <w:r w:rsidR="00781C76" w:rsidRPr="00FA5313">
        <w:rPr>
          <w:rFonts w:ascii="Segoe UI" w:hAnsi="Segoe UI"/>
          <w:sz w:val="22"/>
          <w:szCs w:val="22"/>
        </w:rPr>
        <w:t xml:space="preserve">way companies work. The majority of employers across the world have asked employees to work from home as a </w:t>
      </w:r>
      <w:r w:rsidR="007F1020" w:rsidRPr="00FA5313">
        <w:rPr>
          <w:rFonts w:ascii="Segoe UI" w:hAnsi="Segoe UI"/>
          <w:sz w:val="22"/>
          <w:szCs w:val="22"/>
        </w:rPr>
        <w:t>preventive measure to control</w:t>
      </w:r>
      <w:r w:rsidR="00781C76" w:rsidRPr="00FA5313">
        <w:rPr>
          <w:rFonts w:ascii="Segoe UI" w:hAnsi="Segoe UI"/>
          <w:sz w:val="22"/>
          <w:szCs w:val="22"/>
        </w:rPr>
        <w:t xml:space="preserve"> the spread of COVID-19.</w:t>
      </w:r>
      <w:r w:rsidR="00933D7B" w:rsidRPr="00FA5313">
        <w:rPr>
          <w:rFonts w:ascii="Segoe UI" w:hAnsi="Segoe UI"/>
          <w:sz w:val="22"/>
          <w:szCs w:val="22"/>
        </w:rPr>
        <w:t xml:space="preserve"> </w:t>
      </w:r>
      <w:r w:rsidR="00781C76" w:rsidRPr="00FA5313">
        <w:rPr>
          <w:rFonts w:ascii="Segoe UI" w:hAnsi="Segoe UI"/>
          <w:sz w:val="22"/>
          <w:szCs w:val="22"/>
        </w:rPr>
        <w:t xml:space="preserve">Various </w:t>
      </w:r>
      <w:r w:rsidR="00933D7B" w:rsidRPr="00FA5313">
        <w:rPr>
          <w:rFonts w:ascii="Segoe UI" w:hAnsi="Segoe UI"/>
          <w:sz w:val="22"/>
          <w:szCs w:val="22"/>
        </w:rPr>
        <w:t>c</w:t>
      </w:r>
      <w:r w:rsidR="00781C76" w:rsidRPr="00FA5313">
        <w:rPr>
          <w:rFonts w:ascii="Segoe UI" w:hAnsi="Segoe UI"/>
          <w:sz w:val="22"/>
          <w:szCs w:val="22"/>
        </w:rPr>
        <w:t xml:space="preserve">ompanies, especially in IT businesses, are looking to make permanent options </w:t>
      </w:r>
      <w:r w:rsidR="00933D7B" w:rsidRPr="00FA5313">
        <w:rPr>
          <w:rFonts w:ascii="Segoe UI" w:hAnsi="Segoe UI"/>
          <w:sz w:val="22"/>
          <w:szCs w:val="22"/>
        </w:rPr>
        <w:t>for contactless attendance</w:t>
      </w:r>
      <w:r w:rsidR="000E23EC">
        <w:rPr>
          <w:rFonts w:ascii="Segoe UI" w:hAnsi="Segoe UI"/>
          <w:sz w:val="22"/>
          <w:szCs w:val="22"/>
        </w:rPr>
        <w:t xml:space="preserve"> registration of their employees</w:t>
      </w:r>
      <w:r w:rsidR="00781C76" w:rsidRPr="00FA5313">
        <w:rPr>
          <w:rFonts w:ascii="Segoe UI" w:hAnsi="Segoe UI"/>
          <w:sz w:val="22"/>
          <w:szCs w:val="22"/>
        </w:rPr>
        <w:t xml:space="preserve">. </w:t>
      </w:r>
    </w:p>
    <w:p w14:paraId="39ED9990" w14:textId="77777777" w:rsidR="003C7F85" w:rsidRPr="00FA5313" w:rsidRDefault="003C7F85" w:rsidP="00FA5313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</w:p>
    <w:p w14:paraId="2E8E19C1" w14:textId="4579087B" w:rsidR="00005CE4" w:rsidRPr="00FA5313" w:rsidRDefault="00005CE4" w:rsidP="00FA5313">
      <w:pPr>
        <w:pStyle w:val="Heading"/>
        <w:numPr>
          <w:ilvl w:val="1"/>
          <w:numId w:val="4"/>
        </w:numPr>
        <w:ind w:left="930"/>
      </w:pPr>
      <w:r w:rsidRPr="00FA5313">
        <w:t>Goals of the pr</w:t>
      </w:r>
      <w:r w:rsidR="00FA5313" w:rsidRPr="00FA5313">
        <w:t>o</w:t>
      </w:r>
      <w:r w:rsidRPr="00FA5313">
        <w:t>ject</w:t>
      </w:r>
      <w:r w:rsidR="00422894" w:rsidRPr="00FA5313">
        <w:t xml:space="preserve"> </w:t>
      </w:r>
    </w:p>
    <w:p w14:paraId="3FF79BA4" w14:textId="19AEFFCC" w:rsidR="007E36D1" w:rsidRPr="006212B1" w:rsidRDefault="00FA5313" w:rsidP="006212B1">
      <w:pPr>
        <w:ind w:right="-19"/>
        <w:jc w:val="both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          </w:t>
      </w:r>
      <w:r w:rsidR="006A37C1" w:rsidRPr="00FA5313">
        <w:rPr>
          <w:rFonts w:ascii="Segoe UI" w:hAnsi="Segoe UI"/>
          <w:sz w:val="22"/>
          <w:szCs w:val="22"/>
        </w:rPr>
        <w:t xml:space="preserve">The main </w:t>
      </w:r>
      <w:r w:rsidR="000E23EC" w:rsidRPr="00FA5313">
        <w:rPr>
          <w:rFonts w:ascii="Segoe UI" w:hAnsi="Segoe UI"/>
          <w:sz w:val="22"/>
          <w:szCs w:val="22"/>
        </w:rPr>
        <w:t>objective of this project is building a website whi</w:t>
      </w:r>
      <w:r w:rsidR="00575AD3">
        <w:rPr>
          <w:rFonts w:ascii="Segoe UI" w:hAnsi="Segoe UI"/>
          <w:sz w:val="22"/>
          <w:szCs w:val="22"/>
        </w:rPr>
        <w:t xml:space="preserve">ch will helps to mark </w:t>
      </w:r>
      <w:r w:rsidR="000E23EC" w:rsidRPr="00FA5313">
        <w:rPr>
          <w:rFonts w:ascii="Segoe UI" w:hAnsi="Segoe UI"/>
          <w:sz w:val="22"/>
          <w:szCs w:val="22"/>
        </w:rPr>
        <w:t>the attendance of the employees</w:t>
      </w:r>
      <w:r w:rsidR="000E23EC">
        <w:rPr>
          <w:rFonts w:ascii="Segoe UI" w:hAnsi="Segoe UI"/>
          <w:sz w:val="22"/>
          <w:szCs w:val="22"/>
        </w:rPr>
        <w:t xml:space="preserve"> </w:t>
      </w:r>
      <w:r w:rsidR="00575AD3">
        <w:rPr>
          <w:rFonts w:ascii="Segoe UI" w:hAnsi="Segoe UI"/>
          <w:sz w:val="22"/>
          <w:szCs w:val="22"/>
        </w:rPr>
        <w:t xml:space="preserve">by login to their account </w:t>
      </w:r>
      <w:r w:rsidR="000E23EC">
        <w:rPr>
          <w:rFonts w:ascii="Segoe UI" w:hAnsi="Segoe UI"/>
          <w:sz w:val="22"/>
          <w:szCs w:val="22"/>
        </w:rPr>
        <w:t xml:space="preserve">and calculates </w:t>
      </w:r>
      <w:r w:rsidR="00575AD3">
        <w:rPr>
          <w:rFonts w:ascii="Segoe UI" w:hAnsi="Segoe UI"/>
          <w:sz w:val="22"/>
          <w:szCs w:val="22"/>
        </w:rPr>
        <w:t xml:space="preserve">the </w:t>
      </w:r>
      <w:r w:rsidR="000E23EC">
        <w:rPr>
          <w:rFonts w:ascii="Segoe UI" w:hAnsi="Segoe UI"/>
          <w:sz w:val="22"/>
          <w:szCs w:val="22"/>
        </w:rPr>
        <w:t xml:space="preserve">salary on the basis of attendance. </w:t>
      </w:r>
      <w:r w:rsidR="007C45B5" w:rsidRPr="00FA5313">
        <w:rPr>
          <w:rFonts w:ascii="Segoe UI" w:hAnsi="Segoe UI"/>
          <w:sz w:val="22"/>
          <w:szCs w:val="22"/>
        </w:rPr>
        <w:t>This helps th</w:t>
      </w:r>
      <w:r w:rsidR="004E1E22">
        <w:rPr>
          <w:rFonts w:ascii="Segoe UI" w:hAnsi="Segoe UI"/>
          <w:sz w:val="22"/>
          <w:szCs w:val="22"/>
        </w:rPr>
        <w:t>e admin</w:t>
      </w:r>
      <w:r w:rsidR="007C45B5" w:rsidRPr="00FA5313">
        <w:rPr>
          <w:rFonts w:ascii="Segoe UI" w:hAnsi="Segoe UI"/>
          <w:sz w:val="22"/>
          <w:szCs w:val="22"/>
        </w:rPr>
        <w:t xml:space="preserve"> team to assess the progress and salary output of an</w:t>
      </w:r>
      <w:r w:rsidR="000E23EC">
        <w:rPr>
          <w:rFonts w:ascii="Segoe UI" w:hAnsi="Segoe UI"/>
          <w:sz w:val="22"/>
          <w:szCs w:val="22"/>
        </w:rPr>
        <w:t xml:space="preserve"> employee to generate the salary pay slips.</w:t>
      </w:r>
    </w:p>
    <w:p w14:paraId="02998492" w14:textId="77777777" w:rsidR="004E7A39" w:rsidRPr="00874450" w:rsidRDefault="004E7A39" w:rsidP="004E7A39">
      <w:pPr>
        <w:ind w:right="-19"/>
        <w:jc w:val="both"/>
        <w:rPr>
          <w:rFonts w:cs="Times New Roman"/>
        </w:rPr>
      </w:pPr>
    </w:p>
    <w:p w14:paraId="567F751B" w14:textId="77777777" w:rsidR="004E7A39" w:rsidRDefault="004E7A39" w:rsidP="004E7A39">
      <w:pPr>
        <w:ind w:right="-19"/>
        <w:jc w:val="both"/>
        <w:rPr>
          <w:rFonts w:cs="Times New Roman"/>
        </w:rPr>
      </w:pPr>
    </w:p>
    <w:p w14:paraId="7F4FE5DD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373254BC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20E9771B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378B133C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6D6DC920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27C9B2C8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7FDC7AB2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485BE8EA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0903225E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584A1CF4" w14:textId="76C8E170" w:rsidR="00A24306" w:rsidRDefault="00A24306" w:rsidP="004E7A39">
      <w:pPr>
        <w:ind w:right="-19"/>
        <w:jc w:val="both"/>
        <w:rPr>
          <w:rFonts w:cs="Times New Roman"/>
        </w:rPr>
      </w:pPr>
    </w:p>
    <w:p w14:paraId="137D6DB1" w14:textId="77777777" w:rsidR="00D65985" w:rsidRDefault="00D65985" w:rsidP="004E7A39">
      <w:pPr>
        <w:ind w:right="-19"/>
        <w:jc w:val="both"/>
        <w:rPr>
          <w:rFonts w:cs="Times New Roman"/>
        </w:rPr>
      </w:pPr>
    </w:p>
    <w:p w14:paraId="2E45AE4F" w14:textId="77777777" w:rsidR="00A24306" w:rsidRDefault="00A24306" w:rsidP="004E7A39">
      <w:pPr>
        <w:ind w:right="-19"/>
        <w:jc w:val="both"/>
        <w:rPr>
          <w:rFonts w:cs="Times New Roman"/>
        </w:rPr>
      </w:pPr>
    </w:p>
    <w:p w14:paraId="22A5F353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537468FB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33EC3702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080708B1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10E53449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4413A105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4015281D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06B0BE93" w14:textId="77777777" w:rsidR="00575AD3" w:rsidRDefault="00575AD3" w:rsidP="004E7A39">
      <w:pPr>
        <w:ind w:right="-19"/>
        <w:jc w:val="both"/>
        <w:rPr>
          <w:rFonts w:cs="Times New Roman"/>
        </w:rPr>
      </w:pPr>
    </w:p>
    <w:p w14:paraId="423CD53B" w14:textId="77777777" w:rsidR="00A24306" w:rsidRPr="00874450" w:rsidRDefault="00A24306" w:rsidP="004E7A39">
      <w:pPr>
        <w:ind w:right="-19"/>
        <w:jc w:val="both"/>
        <w:rPr>
          <w:rFonts w:cs="Times New Roman"/>
        </w:rPr>
      </w:pPr>
    </w:p>
    <w:p w14:paraId="5431A3AF" w14:textId="77777777" w:rsidR="008E7238" w:rsidRPr="006212B1" w:rsidRDefault="008E7238" w:rsidP="004E7A39">
      <w:pPr>
        <w:pStyle w:val="Heading"/>
        <w:numPr>
          <w:ilvl w:val="1"/>
          <w:numId w:val="4"/>
        </w:numPr>
        <w:ind w:left="990"/>
      </w:pPr>
      <w:r w:rsidRPr="006212B1">
        <w:t>Customers and Stakeholders</w:t>
      </w:r>
    </w:p>
    <w:p w14:paraId="0F61459F" w14:textId="77777777" w:rsidR="008E7238" w:rsidRPr="006212B1" w:rsidRDefault="008E7238" w:rsidP="004E7A39">
      <w:pPr>
        <w:pStyle w:val="BodyText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Customers: </w:t>
      </w:r>
    </w:p>
    <w:p w14:paraId="21B89E75" w14:textId="7E504B51" w:rsidR="008E7238" w:rsidRPr="006212B1" w:rsidRDefault="008E7238" w:rsidP="004E7A39">
      <w:pPr>
        <w:pStyle w:val="BodyText"/>
        <w:numPr>
          <w:ilvl w:val="1"/>
          <w:numId w:val="13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Employees</w:t>
      </w:r>
      <w:r w:rsidR="007F1020" w:rsidRPr="006212B1">
        <w:rPr>
          <w:rFonts w:ascii="Segoe UI" w:hAnsi="Segoe UI"/>
          <w:sz w:val="22"/>
          <w:szCs w:val="22"/>
        </w:rPr>
        <w:t xml:space="preserve"> who</w:t>
      </w:r>
      <w:r w:rsidR="0048377D" w:rsidRPr="006212B1">
        <w:rPr>
          <w:rFonts w:ascii="Segoe UI" w:hAnsi="Segoe UI"/>
          <w:sz w:val="22"/>
          <w:szCs w:val="22"/>
        </w:rPr>
        <w:t xml:space="preserve"> want to</w:t>
      </w:r>
      <w:r w:rsidR="00575AD3">
        <w:rPr>
          <w:rFonts w:ascii="Segoe UI" w:hAnsi="Segoe UI"/>
          <w:sz w:val="22"/>
          <w:szCs w:val="22"/>
        </w:rPr>
        <w:t xml:space="preserve"> register</w:t>
      </w:r>
      <w:r w:rsidR="008C251C" w:rsidRPr="006212B1">
        <w:rPr>
          <w:rFonts w:ascii="Segoe UI" w:hAnsi="Segoe UI"/>
          <w:sz w:val="22"/>
          <w:szCs w:val="22"/>
        </w:rPr>
        <w:t xml:space="preserve"> his attendance and apply for leave. </w:t>
      </w:r>
    </w:p>
    <w:p w14:paraId="42A3C319" w14:textId="00E658A6" w:rsidR="008E7238" w:rsidRPr="006212B1" w:rsidRDefault="00D726BE" w:rsidP="004E7A39">
      <w:pPr>
        <w:pStyle w:val="BodyText"/>
        <w:numPr>
          <w:ilvl w:val="1"/>
          <w:numId w:val="13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Manager </w:t>
      </w:r>
      <w:r w:rsidR="007F1020" w:rsidRPr="006212B1">
        <w:rPr>
          <w:rFonts w:ascii="Segoe UI" w:hAnsi="Segoe UI"/>
          <w:sz w:val="22"/>
          <w:szCs w:val="22"/>
        </w:rPr>
        <w:t xml:space="preserve">who </w:t>
      </w:r>
      <w:r w:rsidRPr="006212B1">
        <w:rPr>
          <w:rFonts w:ascii="Segoe UI" w:hAnsi="Segoe UI"/>
          <w:sz w:val="22"/>
          <w:szCs w:val="22"/>
        </w:rPr>
        <w:t>wants to</w:t>
      </w:r>
      <w:r w:rsidR="008C251C" w:rsidRPr="006212B1">
        <w:rPr>
          <w:rFonts w:ascii="Segoe UI" w:hAnsi="Segoe UI"/>
          <w:sz w:val="22"/>
          <w:szCs w:val="22"/>
        </w:rPr>
        <w:t xml:space="preserve"> respond </w:t>
      </w:r>
      <w:r w:rsidR="0048377D" w:rsidRPr="006212B1">
        <w:rPr>
          <w:rFonts w:ascii="Segoe UI" w:hAnsi="Segoe UI"/>
          <w:sz w:val="22"/>
          <w:szCs w:val="22"/>
        </w:rPr>
        <w:t>for</w:t>
      </w:r>
      <w:r w:rsidR="008C251C" w:rsidRPr="006212B1">
        <w:rPr>
          <w:rFonts w:ascii="Segoe UI" w:hAnsi="Segoe UI"/>
          <w:sz w:val="22"/>
          <w:szCs w:val="22"/>
        </w:rPr>
        <w:t xml:space="preserve"> leave request</w:t>
      </w:r>
      <w:r w:rsidRPr="006212B1">
        <w:rPr>
          <w:rFonts w:ascii="Segoe UI" w:hAnsi="Segoe UI"/>
          <w:sz w:val="22"/>
          <w:szCs w:val="22"/>
        </w:rPr>
        <w:t>.</w:t>
      </w:r>
    </w:p>
    <w:p w14:paraId="1F8072B2" w14:textId="1FE38377" w:rsidR="008E7238" w:rsidRPr="006212B1" w:rsidRDefault="00D726BE" w:rsidP="004E7A39">
      <w:pPr>
        <w:pStyle w:val="BodyText"/>
        <w:numPr>
          <w:ilvl w:val="1"/>
          <w:numId w:val="13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HR</w:t>
      </w:r>
      <w:r w:rsidR="008C251C" w:rsidRPr="006212B1">
        <w:rPr>
          <w:rFonts w:ascii="Segoe UI" w:hAnsi="Segoe UI"/>
          <w:sz w:val="22"/>
          <w:szCs w:val="22"/>
        </w:rPr>
        <w:t xml:space="preserve"> </w:t>
      </w:r>
      <w:r w:rsidR="007F1020" w:rsidRPr="006212B1">
        <w:rPr>
          <w:rFonts w:ascii="Segoe UI" w:hAnsi="Segoe UI"/>
          <w:sz w:val="22"/>
          <w:szCs w:val="22"/>
        </w:rPr>
        <w:t xml:space="preserve">who </w:t>
      </w:r>
      <w:r w:rsidRPr="006212B1">
        <w:rPr>
          <w:rFonts w:ascii="Segoe UI" w:hAnsi="Segoe UI"/>
          <w:sz w:val="22"/>
          <w:szCs w:val="22"/>
        </w:rPr>
        <w:t>wants</w:t>
      </w:r>
      <w:r w:rsidR="008C251C" w:rsidRPr="006212B1">
        <w:rPr>
          <w:rFonts w:ascii="Segoe UI" w:hAnsi="Segoe UI"/>
          <w:sz w:val="22"/>
          <w:szCs w:val="22"/>
        </w:rPr>
        <w:t xml:space="preserve"> to generate pay slip.</w:t>
      </w:r>
    </w:p>
    <w:p w14:paraId="1DBCDDA0" w14:textId="5E287F35" w:rsidR="008E7238" w:rsidRPr="006212B1" w:rsidRDefault="008E7238" w:rsidP="004E7A39">
      <w:pPr>
        <w:pStyle w:val="BodyText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Stakeholders</w:t>
      </w:r>
      <w:r w:rsidR="00095E27">
        <w:rPr>
          <w:rFonts w:ascii="Segoe UI" w:hAnsi="Segoe UI"/>
          <w:sz w:val="22"/>
          <w:szCs w:val="22"/>
        </w:rPr>
        <w:t>:</w:t>
      </w:r>
    </w:p>
    <w:p w14:paraId="718EF71F" w14:textId="60FCB5F0" w:rsidR="008E7238" w:rsidRPr="006212B1" w:rsidRDefault="008C251C" w:rsidP="006212B1">
      <w:pPr>
        <w:pStyle w:val="BodyText"/>
        <w:numPr>
          <w:ilvl w:val="1"/>
          <w:numId w:val="13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IT Industries</w:t>
      </w:r>
      <w:r w:rsidR="00D726BE" w:rsidRPr="006212B1">
        <w:rPr>
          <w:rFonts w:ascii="Segoe UI" w:hAnsi="Segoe UI"/>
          <w:sz w:val="22"/>
          <w:szCs w:val="22"/>
        </w:rPr>
        <w:t>.</w:t>
      </w:r>
    </w:p>
    <w:p w14:paraId="0DF6C31A" w14:textId="37651152" w:rsidR="008E7238" w:rsidRPr="006212B1" w:rsidRDefault="008C251C" w:rsidP="006212B1">
      <w:pPr>
        <w:pStyle w:val="BodyText"/>
        <w:numPr>
          <w:ilvl w:val="1"/>
          <w:numId w:val="13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Banking</w:t>
      </w:r>
    </w:p>
    <w:p w14:paraId="170719B2" w14:textId="08E677A0" w:rsidR="008E7238" w:rsidRPr="006212B1" w:rsidRDefault="008C251C" w:rsidP="006212B1">
      <w:pPr>
        <w:pStyle w:val="BodyText"/>
        <w:numPr>
          <w:ilvl w:val="1"/>
          <w:numId w:val="13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Pr</w:t>
      </w:r>
      <w:r w:rsidR="0048377D" w:rsidRPr="006212B1">
        <w:rPr>
          <w:rFonts w:ascii="Segoe UI" w:hAnsi="Segoe UI"/>
          <w:sz w:val="22"/>
          <w:szCs w:val="22"/>
        </w:rPr>
        <w:t>ivate sector companies</w:t>
      </w:r>
    </w:p>
    <w:p w14:paraId="26479F02" w14:textId="24ABCC7F" w:rsidR="00D726BE" w:rsidRPr="00874450" w:rsidRDefault="00D726BE" w:rsidP="006212B1">
      <w:pPr>
        <w:pStyle w:val="BodyText"/>
        <w:numPr>
          <w:ilvl w:val="1"/>
          <w:numId w:val="13"/>
        </w:numPr>
        <w:rPr>
          <w:rFonts w:cs="Times New Roman"/>
        </w:rPr>
      </w:pPr>
      <w:r w:rsidRPr="006212B1">
        <w:rPr>
          <w:rFonts w:ascii="Segoe UI" w:hAnsi="Segoe UI"/>
          <w:sz w:val="22"/>
          <w:szCs w:val="22"/>
        </w:rPr>
        <w:t>MIDC</w:t>
      </w:r>
      <w:r w:rsidRPr="00874450">
        <w:rPr>
          <w:rFonts w:cs="Times New Roman"/>
        </w:rPr>
        <w:t>.</w:t>
      </w:r>
    </w:p>
    <w:p w14:paraId="66928889" w14:textId="77777777" w:rsidR="002928EC" w:rsidRPr="00874450" w:rsidRDefault="002928EC" w:rsidP="004E7A39">
      <w:pPr>
        <w:pStyle w:val="BodyText"/>
        <w:rPr>
          <w:rFonts w:cs="Times New Roman"/>
          <w:color w:val="FF0000"/>
        </w:rPr>
      </w:pPr>
    </w:p>
    <w:p w14:paraId="1E8CD154" w14:textId="77777777" w:rsidR="002928EC" w:rsidRPr="00874450" w:rsidRDefault="002928EC" w:rsidP="004E7A39">
      <w:pPr>
        <w:pStyle w:val="BodyText"/>
        <w:rPr>
          <w:rFonts w:cs="Times New Roman"/>
        </w:rPr>
      </w:pPr>
    </w:p>
    <w:p w14:paraId="1B474A07" w14:textId="77777777" w:rsidR="002928EC" w:rsidRPr="006212B1" w:rsidRDefault="002928EC" w:rsidP="004E7A39">
      <w:pPr>
        <w:pStyle w:val="Heading1"/>
        <w:pageBreakBefore/>
      </w:pPr>
      <w:r w:rsidRPr="006212B1">
        <w:lastRenderedPageBreak/>
        <w:t>2. Business Requirements Overview</w:t>
      </w:r>
    </w:p>
    <w:p w14:paraId="18EF9F19" w14:textId="77777777" w:rsidR="002928EC" w:rsidRPr="00874450" w:rsidRDefault="002928EC" w:rsidP="004E7A39">
      <w:pPr>
        <w:rPr>
          <w:rFonts w:cs="Times New Roman"/>
        </w:rPr>
      </w:pPr>
    </w:p>
    <w:p w14:paraId="44B79121" w14:textId="77777777" w:rsidR="00095E27" w:rsidRDefault="005B4F0D" w:rsidP="006212B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OkStaff </w:t>
      </w:r>
      <w:r w:rsidR="00A003FF" w:rsidRPr="006212B1">
        <w:rPr>
          <w:rFonts w:ascii="Segoe UI" w:hAnsi="Segoe UI"/>
          <w:sz w:val="22"/>
          <w:szCs w:val="22"/>
        </w:rPr>
        <w:t>is the</w:t>
      </w:r>
      <w:r w:rsidR="002928EC" w:rsidRPr="006212B1">
        <w:rPr>
          <w:rFonts w:ascii="Segoe UI" w:hAnsi="Segoe UI"/>
          <w:sz w:val="22"/>
          <w:szCs w:val="22"/>
        </w:rPr>
        <w:t xml:space="preserve"> protected web application. </w:t>
      </w:r>
    </w:p>
    <w:p w14:paraId="1EC6C865" w14:textId="514771B5" w:rsidR="002928EC" w:rsidRPr="006212B1" w:rsidRDefault="002928EC" w:rsidP="00095E27">
      <w:pPr>
        <w:pStyle w:val="ListParagraph"/>
        <w:ind w:left="72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                  </w:t>
      </w:r>
      <w:r w:rsidR="00691349" w:rsidRPr="006212B1">
        <w:rPr>
          <w:rFonts w:ascii="Segoe UI" w:hAnsi="Segoe UI"/>
          <w:sz w:val="22"/>
          <w:szCs w:val="22"/>
        </w:rPr>
        <w:t xml:space="preserve">                         </w:t>
      </w:r>
      <w:r w:rsidR="005457BF" w:rsidRPr="006212B1">
        <w:rPr>
          <w:rFonts w:ascii="Segoe UI" w:hAnsi="Segoe UI"/>
          <w:sz w:val="22"/>
          <w:szCs w:val="22"/>
        </w:rPr>
        <w:tab/>
      </w:r>
    </w:p>
    <w:p w14:paraId="4B028549" w14:textId="77AFF0DE" w:rsidR="002928EC" w:rsidRPr="006212B1" w:rsidRDefault="00A003FF" w:rsidP="006212B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The</w:t>
      </w:r>
      <w:r w:rsidR="002928EC" w:rsidRPr="006212B1">
        <w:rPr>
          <w:rFonts w:ascii="Segoe UI" w:hAnsi="Segoe UI"/>
          <w:sz w:val="22"/>
          <w:szCs w:val="22"/>
        </w:rPr>
        <w:t xml:space="preserve"> user</w:t>
      </w:r>
      <w:r w:rsidRPr="006212B1">
        <w:rPr>
          <w:rFonts w:ascii="Segoe UI" w:hAnsi="Segoe UI"/>
          <w:sz w:val="22"/>
          <w:szCs w:val="22"/>
        </w:rPr>
        <w:t>s are</w:t>
      </w:r>
      <w:r w:rsidR="002928EC" w:rsidRPr="006212B1">
        <w:rPr>
          <w:rFonts w:ascii="Segoe UI" w:hAnsi="Segoe UI"/>
          <w:sz w:val="22"/>
          <w:szCs w:val="22"/>
        </w:rPr>
        <w:t xml:space="preserve"> </w:t>
      </w:r>
      <w:r w:rsidRPr="006212B1">
        <w:rPr>
          <w:rFonts w:ascii="Segoe UI" w:hAnsi="Segoe UI"/>
          <w:sz w:val="22"/>
          <w:szCs w:val="22"/>
        </w:rPr>
        <w:t xml:space="preserve">all the </w:t>
      </w:r>
      <w:r w:rsidR="002928EC" w:rsidRPr="006212B1">
        <w:rPr>
          <w:rFonts w:ascii="Segoe UI" w:hAnsi="Segoe UI"/>
          <w:sz w:val="22"/>
          <w:szCs w:val="22"/>
        </w:rPr>
        <w:t>Employee</w:t>
      </w:r>
      <w:r w:rsidR="00374F87">
        <w:rPr>
          <w:rFonts w:ascii="Segoe UI" w:hAnsi="Segoe UI"/>
          <w:sz w:val="22"/>
          <w:szCs w:val="22"/>
        </w:rPr>
        <w:t>, Manager</w:t>
      </w:r>
      <w:r w:rsidRPr="006212B1">
        <w:rPr>
          <w:rFonts w:ascii="Segoe UI" w:hAnsi="Segoe UI"/>
          <w:sz w:val="22"/>
          <w:szCs w:val="22"/>
        </w:rPr>
        <w:t xml:space="preserve"> and </w:t>
      </w:r>
      <w:r w:rsidR="004E1E22">
        <w:rPr>
          <w:rFonts w:ascii="Segoe UI" w:hAnsi="Segoe UI"/>
          <w:sz w:val="22"/>
          <w:szCs w:val="22"/>
        </w:rPr>
        <w:t>Admin</w:t>
      </w:r>
      <w:r w:rsidRPr="006212B1">
        <w:rPr>
          <w:rFonts w:ascii="Segoe UI" w:hAnsi="Segoe UI"/>
          <w:sz w:val="22"/>
          <w:szCs w:val="22"/>
        </w:rPr>
        <w:t xml:space="preserve"> working in that same organization</w:t>
      </w:r>
      <w:r w:rsidR="002928EC" w:rsidRPr="006212B1">
        <w:rPr>
          <w:rFonts w:ascii="Segoe UI" w:hAnsi="Segoe UI"/>
          <w:sz w:val="22"/>
          <w:szCs w:val="22"/>
        </w:rPr>
        <w:t>.</w:t>
      </w:r>
    </w:p>
    <w:p w14:paraId="3AC01D02" w14:textId="77777777" w:rsidR="002928EC" w:rsidRPr="006212B1" w:rsidRDefault="002928EC" w:rsidP="006212B1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7A8E0DB3" w14:textId="28CD4AC5" w:rsidR="002928EC" w:rsidRPr="006212B1" w:rsidRDefault="007F1020" w:rsidP="006212B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Employee’s log-in and log</w:t>
      </w:r>
      <w:r w:rsidR="002928EC" w:rsidRPr="006212B1">
        <w:rPr>
          <w:rFonts w:ascii="Segoe UI" w:hAnsi="Segoe UI"/>
          <w:sz w:val="22"/>
          <w:szCs w:val="22"/>
        </w:rPr>
        <w:t>-out time</w:t>
      </w:r>
      <w:r w:rsidRPr="006212B1">
        <w:rPr>
          <w:rFonts w:ascii="Segoe UI" w:hAnsi="Segoe UI"/>
          <w:sz w:val="22"/>
          <w:szCs w:val="22"/>
        </w:rPr>
        <w:t xml:space="preserve"> can be logged automatically and</w:t>
      </w:r>
      <w:r w:rsidR="00374F87">
        <w:rPr>
          <w:rFonts w:ascii="Segoe UI" w:hAnsi="Segoe UI"/>
          <w:sz w:val="22"/>
          <w:szCs w:val="22"/>
        </w:rPr>
        <w:t xml:space="preserve"> he</w:t>
      </w:r>
      <w:r w:rsidRPr="006212B1">
        <w:rPr>
          <w:rFonts w:ascii="Segoe UI" w:hAnsi="Segoe UI"/>
          <w:sz w:val="22"/>
          <w:szCs w:val="22"/>
        </w:rPr>
        <w:t xml:space="preserve"> can </w:t>
      </w:r>
      <w:r w:rsidR="002928EC" w:rsidRPr="006212B1">
        <w:rPr>
          <w:rFonts w:ascii="Segoe UI" w:hAnsi="Segoe UI"/>
          <w:sz w:val="22"/>
          <w:szCs w:val="22"/>
        </w:rPr>
        <w:t>also send request for leave application to manager.</w:t>
      </w:r>
    </w:p>
    <w:p w14:paraId="701DC977" w14:textId="77777777" w:rsidR="004E7A39" w:rsidRPr="006212B1" w:rsidRDefault="004E7A39" w:rsidP="006212B1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36B088EF" w14:textId="77777777" w:rsidR="002928EC" w:rsidRPr="006212B1" w:rsidRDefault="002928EC" w:rsidP="006212B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Manager can approve or reject leave application of particular employee.</w:t>
      </w:r>
    </w:p>
    <w:p w14:paraId="2D820ADF" w14:textId="77777777" w:rsidR="002928EC" w:rsidRPr="006212B1" w:rsidRDefault="002928EC" w:rsidP="006212B1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70E7E2E0" w14:textId="68026DB8" w:rsidR="002928EC" w:rsidRDefault="00095E27" w:rsidP="006212B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OkStaff application </w:t>
      </w:r>
      <w:r w:rsidR="002928EC" w:rsidRPr="006212B1">
        <w:rPr>
          <w:rFonts w:ascii="Segoe UI" w:hAnsi="Segoe UI"/>
          <w:sz w:val="22"/>
          <w:szCs w:val="22"/>
        </w:rPr>
        <w:t>provides the functions which connect the employees and the manager efficiently.</w:t>
      </w:r>
    </w:p>
    <w:p w14:paraId="64AE6257" w14:textId="77777777" w:rsidR="006212B1" w:rsidRPr="006212B1" w:rsidRDefault="006212B1" w:rsidP="006212B1">
      <w:pPr>
        <w:pStyle w:val="ListParagraph"/>
        <w:ind w:left="720"/>
        <w:rPr>
          <w:rFonts w:ascii="Segoe UI" w:hAnsi="Segoe UI"/>
          <w:sz w:val="22"/>
          <w:szCs w:val="22"/>
        </w:rPr>
      </w:pPr>
    </w:p>
    <w:p w14:paraId="0AF7B1BA" w14:textId="05D8D293" w:rsidR="002928EC" w:rsidRPr="006212B1" w:rsidRDefault="00095E27" w:rsidP="006212B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OkStaff application is</w:t>
      </w:r>
      <w:r w:rsidR="002928EC" w:rsidRPr="006212B1">
        <w:rPr>
          <w:rFonts w:ascii="Segoe UI" w:hAnsi="Segoe UI"/>
          <w:sz w:val="22"/>
          <w:szCs w:val="22"/>
        </w:rPr>
        <w:t xml:space="preserve"> </w:t>
      </w:r>
      <w:r w:rsidR="007F1020" w:rsidRPr="006212B1">
        <w:rPr>
          <w:rFonts w:ascii="Segoe UI" w:hAnsi="Segoe UI"/>
          <w:sz w:val="22"/>
          <w:szCs w:val="22"/>
        </w:rPr>
        <w:t xml:space="preserve">maintained by </w:t>
      </w:r>
      <w:r w:rsidR="004E1E22">
        <w:rPr>
          <w:rFonts w:ascii="Segoe UI" w:hAnsi="Segoe UI"/>
          <w:sz w:val="22"/>
          <w:szCs w:val="22"/>
        </w:rPr>
        <w:t>Admin</w:t>
      </w:r>
      <w:r w:rsidR="002928EC" w:rsidRPr="006212B1">
        <w:rPr>
          <w:rFonts w:ascii="Segoe UI" w:hAnsi="Segoe UI"/>
          <w:sz w:val="22"/>
          <w:szCs w:val="22"/>
        </w:rPr>
        <w:t>.</w:t>
      </w:r>
    </w:p>
    <w:p w14:paraId="72BC831F" w14:textId="77777777" w:rsidR="004E7A39" w:rsidRPr="00874450" w:rsidRDefault="004E7A39" w:rsidP="004E7A39">
      <w:pPr>
        <w:pStyle w:val="ListParagraph"/>
        <w:spacing w:before="240" w:after="120"/>
        <w:ind w:left="720"/>
        <w:jc w:val="both"/>
        <w:rPr>
          <w:rFonts w:cs="Times New Roman"/>
        </w:rPr>
      </w:pPr>
    </w:p>
    <w:p w14:paraId="264D92A1" w14:textId="77777777" w:rsidR="006212B1" w:rsidRDefault="002928EC" w:rsidP="006212B1">
      <w:pPr>
        <w:pStyle w:val="Heading1"/>
      </w:pPr>
      <w:r w:rsidRPr="006212B1">
        <w:t>3. Functional Requirements Overview</w:t>
      </w:r>
    </w:p>
    <w:p w14:paraId="62C35002" w14:textId="306CEF63" w:rsidR="002928EC" w:rsidRDefault="00095E27" w:rsidP="006212B1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   OkStaff Application </w:t>
      </w:r>
      <w:r w:rsidRPr="006212B1">
        <w:rPr>
          <w:rFonts w:ascii="Segoe UI" w:hAnsi="Segoe UI"/>
          <w:sz w:val="22"/>
          <w:szCs w:val="22"/>
        </w:rPr>
        <w:t>consists</w:t>
      </w:r>
      <w:r w:rsidR="002928EC" w:rsidRPr="006212B1">
        <w:rPr>
          <w:rFonts w:ascii="Segoe UI" w:hAnsi="Segoe UI"/>
          <w:sz w:val="22"/>
          <w:szCs w:val="22"/>
        </w:rPr>
        <w:t xml:space="preserve"> of three Modules:</w:t>
      </w:r>
    </w:p>
    <w:p w14:paraId="64296108" w14:textId="77777777" w:rsidR="006212B1" w:rsidRPr="006212B1" w:rsidRDefault="006212B1" w:rsidP="006212B1">
      <w:pPr>
        <w:pStyle w:val="ListParagraph"/>
        <w:rPr>
          <w:rFonts w:ascii="Segoe UI" w:hAnsi="Segoe UI"/>
          <w:sz w:val="22"/>
          <w:szCs w:val="22"/>
        </w:rPr>
      </w:pPr>
    </w:p>
    <w:p w14:paraId="41AACA19" w14:textId="59B87505" w:rsidR="004E7A39" w:rsidRPr="006212B1" w:rsidRDefault="002928EC" w:rsidP="006212B1">
      <w:pPr>
        <w:pStyle w:val="ListParagraph"/>
        <w:numPr>
          <w:ilvl w:val="0"/>
          <w:numId w:val="12"/>
        </w:numPr>
        <w:tabs>
          <w:tab w:val="num" w:pos="0"/>
        </w:tabs>
        <w:ind w:left="1287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Employee Module</w:t>
      </w:r>
    </w:p>
    <w:p w14:paraId="50A0C2B7" w14:textId="77777777" w:rsidR="002928EC" w:rsidRPr="006212B1" w:rsidRDefault="002928EC" w:rsidP="006212B1">
      <w:pPr>
        <w:pStyle w:val="ListParagraph"/>
        <w:numPr>
          <w:ilvl w:val="0"/>
          <w:numId w:val="12"/>
        </w:numPr>
        <w:tabs>
          <w:tab w:val="num" w:pos="0"/>
        </w:tabs>
        <w:ind w:left="1287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Manager Module</w:t>
      </w:r>
    </w:p>
    <w:p w14:paraId="425AD959" w14:textId="20C833BD" w:rsidR="002928EC" w:rsidRPr="006212B1" w:rsidRDefault="00575AD3" w:rsidP="006212B1">
      <w:pPr>
        <w:pStyle w:val="ListParagraph"/>
        <w:numPr>
          <w:ilvl w:val="0"/>
          <w:numId w:val="12"/>
        </w:numPr>
        <w:tabs>
          <w:tab w:val="num" w:pos="0"/>
        </w:tabs>
        <w:ind w:left="1287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2928EC" w:rsidRPr="006212B1">
        <w:rPr>
          <w:rFonts w:ascii="Segoe UI" w:hAnsi="Segoe UI"/>
          <w:sz w:val="22"/>
          <w:szCs w:val="22"/>
        </w:rPr>
        <w:t xml:space="preserve"> Module</w:t>
      </w:r>
    </w:p>
    <w:p w14:paraId="0B5B5A0A" w14:textId="77777777" w:rsidR="004E7A39" w:rsidRPr="00874450" w:rsidRDefault="004E7A39" w:rsidP="004E7A39">
      <w:pPr>
        <w:pStyle w:val="ListParagraph"/>
        <w:widowControl/>
        <w:suppressAutoHyphens w:val="0"/>
        <w:spacing w:after="200"/>
        <w:ind w:left="720"/>
        <w:contextualSpacing/>
        <w:rPr>
          <w:rFonts w:cs="Times New Roman"/>
        </w:rPr>
      </w:pPr>
    </w:p>
    <w:p w14:paraId="3250F044" w14:textId="77777777" w:rsidR="002928EC" w:rsidRPr="006212B1" w:rsidRDefault="002928EC" w:rsidP="006212B1">
      <w:pPr>
        <w:pStyle w:val="Heading"/>
        <w:ind w:left="990" w:hanging="360"/>
      </w:pPr>
      <w:r w:rsidRPr="006212B1">
        <w:t>3.1 Employee Module</w:t>
      </w:r>
    </w:p>
    <w:p w14:paraId="05D2D96E" w14:textId="77777777" w:rsidR="00874450" w:rsidRPr="00874450" w:rsidRDefault="00874450" w:rsidP="004E7A39">
      <w:pPr>
        <w:rPr>
          <w:rFonts w:cs="Times New Roman"/>
          <w:b/>
        </w:rPr>
      </w:pPr>
    </w:p>
    <w:p w14:paraId="661E3EBC" w14:textId="1DF1306A" w:rsidR="002928EC" w:rsidRPr="006212B1" w:rsidRDefault="00A87890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Employee can register to create personal account</w:t>
      </w:r>
      <w:r w:rsidR="002928EC" w:rsidRPr="006212B1">
        <w:rPr>
          <w:rFonts w:ascii="Segoe UI" w:hAnsi="Segoe UI"/>
          <w:sz w:val="22"/>
          <w:szCs w:val="22"/>
        </w:rPr>
        <w:t>.</w:t>
      </w:r>
    </w:p>
    <w:p w14:paraId="146E17BC" w14:textId="77777777" w:rsidR="004E7A39" w:rsidRPr="006212B1" w:rsidRDefault="004E7A39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1EA21A9E" w14:textId="7997C9C8" w:rsidR="004E7A39" w:rsidRPr="006212B1" w:rsidRDefault="00B60538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Employee is able to mark his attendance by </w:t>
      </w:r>
      <w:r w:rsidR="002928EC" w:rsidRPr="006212B1">
        <w:rPr>
          <w:rFonts w:ascii="Segoe UI" w:hAnsi="Segoe UI"/>
          <w:sz w:val="22"/>
          <w:szCs w:val="22"/>
        </w:rPr>
        <w:t xml:space="preserve">Login </w:t>
      </w:r>
      <w:r w:rsidR="003E72A3" w:rsidRPr="006212B1">
        <w:rPr>
          <w:rFonts w:ascii="Segoe UI" w:hAnsi="Segoe UI"/>
          <w:sz w:val="22"/>
          <w:szCs w:val="22"/>
        </w:rPr>
        <w:t>to his</w:t>
      </w:r>
      <w:r w:rsidRPr="006212B1">
        <w:rPr>
          <w:rFonts w:ascii="Segoe UI" w:hAnsi="Segoe UI"/>
          <w:sz w:val="22"/>
          <w:szCs w:val="22"/>
        </w:rPr>
        <w:t xml:space="preserve"> account</w:t>
      </w:r>
      <w:r w:rsidR="00A87890" w:rsidRPr="006212B1">
        <w:rPr>
          <w:rFonts w:ascii="Segoe UI" w:hAnsi="Segoe UI"/>
          <w:sz w:val="22"/>
          <w:szCs w:val="22"/>
        </w:rPr>
        <w:t>.</w:t>
      </w:r>
    </w:p>
    <w:p w14:paraId="1D1A8D0E" w14:textId="77777777" w:rsidR="004E7A39" w:rsidRPr="006212B1" w:rsidRDefault="004E7A39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58E54CE3" w14:textId="463F1EB1" w:rsidR="002928EC" w:rsidRPr="006212B1" w:rsidRDefault="002928EC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Employee can </w:t>
      </w:r>
      <w:r w:rsidR="004539CB" w:rsidRPr="006212B1">
        <w:rPr>
          <w:rFonts w:ascii="Segoe UI" w:hAnsi="Segoe UI"/>
          <w:sz w:val="22"/>
          <w:szCs w:val="22"/>
        </w:rPr>
        <w:t xml:space="preserve">see his </w:t>
      </w:r>
      <w:r w:rsidR="00B60538" w:rsidRPr="006212B1">
        <w:rPr>
          <w:rFonts w:ascii="Segoe UI" w:hAnsi="Segoe UI"/>
          <w:sz w:val="22"/>
          <w:szCs w:val="22"/>
        </w:rPr>
        <w:t>login/logout time,</w:t>
      </w:r>
      <w:r w:rsidRPr="006212B1">
        <w:rPr>
          <w:rFonts w:ascii="Segoe UI" w:hAnsi="Segoe UI"/>
          <w:sz w:val="22"/>
          <w:szCs w:val="22"/>
        </w:rPr>
        <w:t xml:space="preserve"> daily attendance on his Personal Dashboard.</w:t>
      </w:r>
    </w:p>
    <w:p w14:paraId="05245E78" w14:textId="77777777" w:rsidR="004E7A39" w:rsidRPr="006212B1" w:rsidRDefault="004E7A39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36BB1E98" w14:textId="63D6458D" w:rsidR="004E7A39" w:rsidRPr="006212B1" w:rsidRDefault="00A87890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Employee can request for leave to </w:t>
      </w:r>
      <w:r w:rsidR="00996292" w:rsidRPr="006212B1">
        <w:rPr>
          <w:rFonts w:ascii="Segoe UI" w:hAnsi="Segoe UI"/>
          <w:sz w:val="22"/>
          <w:szCs w:val="22"/>
        </w:rPr>
        <w:t>his m</w:t>
      </w:r>
      <w:r w:rsidRPr="006212B1">
        <w:rPr>
          <w:rFonts w:ascii="Segoe UI" w:hAnsi="Segoe UI"/>
          <w:sz w:val="22"/>
          <w:szCs w:val="22"/>
        </w:rPr>
        <w:t>anager</w:t>
      </w:r>
      <w:r w:rsidR="002928EC" w:rsidRPr="006212B1">
        <w:rPr>
          <w:rFonts w:ascii="Segoe UI" w:hAnsi="Segoe UI"/>
          <w:sz w:val="22"/>
          <w:szCs w:val="22"/>
        </w:rPr>
        <w:t>.</w:t>
      </w:r>
    </w:p>
    <w:p w14:paraId="18880F2E" w14:textId="77777777" w:rsidR="004E7A39" w:rsidRPr="006212B1" w:rsidRDefault="004E7A39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55E5F506" w14:textId="21EF08A0" w:rsidR="00A87890" w:rsidRPr="006212B1" w:rsidRDefault="00A87890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Employees can Logout from his account.</w:t>
      </w:r>
    </w:p>
    <w:p w14:paraId="0ABB2E95" w14:textId="77777777" w:rsidR="004E7A39" w:rsidRPr="00874450" w:rsidRDefault="004E7A39" w:rsidP="004E7A39">
      <w:pPr>
        <w:pStyle w:val="ListParagraph"/>
        <w:rPr>
          <w:rFonts w:cs="Times New Roman"/>
        </w:rPr>
      </w:pPr>
    </w:p>
    <w:p w14:paraId="7D2EE051" w14:textId="77777777" w:rsidR="00B60538" w:rsidRPr="00874450" w:rsidRDefault="00B60538" w:rsidP="004E7A39">
      <w:pPr>
        <w:rPr>
          <w:rFonts w:cs="Times New Roman"/>
        </w:rPr>
      </w:pPr>
    </w:p>
    <w:p w14:paraId="27143128" w14:textId="2B71BC3A" w:rsidR="004E7A39" w:rsidRDefault="004E7A39" w:rsidP="004E7A39">
      <w:pPr>
        <w:rPr>
          <w:rFonts w:cs="Times New Roman"/>
          <w:b/>
        </w:rPr>
      </w:pPr>
    </w:p>
    <w:p w14:paraId="454ED9E8" w14:textId="7D0A7524" w:rsidR="006212B1" w:rsidRDefault="006212B1" w:rsidP="004E7A39">
      <w:pPr>
        <w:rPr>
          <w:rFonts w:cs="Times New Roman"/>
          <w:b/>
        </w:rPr>
      </w:pPr>
    </w:p>
    <w:p w14:paraId="153CDA72" w14:textId="77777777" w:rsidR="006212B1" w:rsidRPr="00874450" w:rsidRDefault="006212B1" w:rsidP="004E7A39">
      <w:pPr>
        <w:rPr>
          <w:rFonts w:cs="Times New Roman"/>
          <w:b/>
        </w:rPr>
      </w:pPr>
    </w:p>
    <w:p w14:paraId="3A9F23D8" w14:textId="3C886BD4" w:rsidR="002928EC" w:rsidRPr="006212B1" w:rsidRDefault="002928EC" w:rsidP="006212B1">
      <w:pPr>
        <w:pStyle w:val="Heading"/>
        <w:numPr>
          <w:ilvl w:val="1"/>
          <w:numId w:val="12"/>
        </w:numPr>
        <w:ind w:left="990"/>
      </w:pPr>
      <w:r w:rsidRPr="006212B1">
        <w:lastRenderedPageBreak/>
        <w:t>Manager Module</w:t>
      </w:r>
    </w:p>
    <w:p w14:paraId="183B7872" w14:textId="77777777" w:rsidR="00874450" w:rsidRPr="006212B1" w:rsidRDefault="00874450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23C7CC67" w14:textId="2B15AE3C" w:rsidR="00A87890" w:rsidRPr="006212B1" w:rsidRDefault="00A87890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Manager can register to create personal account.</w:t>
      </w:r>
    </w:p>
    <w:p w14:paraId="2817B44F" w14:textId="77777777" w:rsidR="004E7A39" w:rsidRPr="006212B1" w:rsidRDefault="004E7A39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4F24F05F" w14:textId="77777777" w:rsidR="003E72A3" w:rsidRPr="006212B1" w:rsidRDefault="00A87890" w:rsidP="006212B1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>Manager can</w:t>
      </w:r>
      <w:r w:rsidR="00B60538" w:rsidRPr="006212B1">
        <w:rPr>
          <w:rFonts w:ascii="Segoe UI" w:hAnsi="Segoe UI"/>
          <w:sz w:val="22"/>
          <w:szCs w:val="22"/>
        </w:rPr>
        <w:t xml:space="preserve"> approve</w:t>
      </w:r>
      <w:r w:rsidRPr="006212B1">
        <w:rPr>
          <w:rFonts w:ascii="Segoe UI" w:hAnsi="Segoe UI"/>
          <w:sz w:val="22"/>
          <w:szCs w:val="22"/>
        </w:rPr>
        <w:t xml:space="preserve"> or reject the l</w:t>
      </w:r>
      <w:r w:rsidR="002928EC" w:rsidRPr="006212B1">
        <w:rPr>
          <w:rFonts w:ascii="Segoe UI" w:hAnsi="Segoe UI"/>
          <w:sz w:val="22"/>
          <w:szCs w:val="22"/>
        </w:rPr>
        <w:t>eave</w:t>
      </w:r>
      <w:r w:rsidR="00B60538" w:rsidRPr="006212B1">
        <w:rPr>
          <w:rFonts w:ascii="Segoe UI" w:hAnsi="Segoe UI"/>
          <w:sz w:val="22"/>
          <w:szCs w:val="22"/>
        </w:rPr>
        <w:t xml:space="preserve"> request</w:t>
      </w:r>
      <w:r w:rsidRPr="006212B1">
        <w:rPr>
          <w:rFonts w:ascii="Segoe UI" w:hAnsi="Segoe UI"/>
          <w:sz w:val="22"/>
          <w:szCs w:val="22"/>
        </w:rPr>
        <w:t>ed by</w:t>
      </w:r>
      <w:r w:rsidR="008778D3" w:rsidRPr="006212B1">
        <w:rPr>
          <w:rFonts w:ascii="Segoe UI" w:hAnsi="Segoe UI"/>
          <w:sz w:val="22"/>
          <w:szCs w:val="22"/>
        </w:rPr>
        <w:t xml:space="preserve"> e</w:t>
      </w:r>
      <w:r w:rsidR="002928EC" w:rsidRPr="006212B1">
        <w:rPr>
          <w:rFonts w:ascii="Segoe UI" w:hAnsi="Segoe UI"/>
          <w:sz w:val="22"/>
          <w:szCs w:val="22"/>
        </w:rPr>
        <w:t>mployees</w:t>
      </w:r>
      <w:r w:rsidR="00B60538" w:rsidRPr="006212B1">
        <w:rPr>
          <w:rFonts w:ascii="Segoe UI" w:hAnsi="Segoe UI"/>
          <w:sz w:val="22"/>
          <w:szCs w:val="22"/>
        </w:rPr>
        <w:t>.</w:t>
      </w:r>
    </w:p>
    <w:p w14:paraId="72EFB628" w14:textId="77777777" w:rsidR="003E72A3" w:rsidRPr="006212B1" w:rsidRDefault="003E72A3" w:rsidP="006212B1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70B01D64" w14:textId="212E010B" w:rsidR="002928EC" w:rsidRPr="0080343E" w:rsidRDefault="00B34B0C" w:rsidP="0080343E">
      <w:pPr>
        <w:pStyle w:val="ListParagraph"/>
        <w:numPr>
          <w:ilvl w:val="0"/>
          <w:numId w:val="8"/>
        </w:numPr>
        <w:tabs>
          <w:tab w:val="num" w:pos="0"/>
        </w:tabs>
        <w:ind w:left="1418"/>
        <w:rPr>
          <w:rFonts w:ascii="Segoe UI" w:hAnsi="Segoe UI"/>
          <w:sz w:val="22"/>
          <w:szCs w:val="22"/>
        </w:rPr>
      </w:pPr>
      <w:r w:rsidRPr="006212B1">
        <w:rPr>
          <w:rFonts w:ascii="Segoe UI" w:hAnsi="Segoe UI"/>
          <w:sz w:val="22"/>
          <w:szCs w:val="22"/>
        </w:rPr>
        <w:t xml:space="preserve">This system provided the Manager to </w:t>
      </w:r>
      <w:r w:rsidR="003E72A3" w:rsidRPr="006212B1">
        <w:rPr>
          <w:rFonts w:ascii="Segoe UI" w:hAnsi="Segoe UI"/>
          <w:sz w:val="22"/>
          <w:szCs w:val="22"/>
        </w:rPr>
        <w:t xml:space="preserve">see </w:t>
      </w:r>
      <w:r w:rsidR="00784FB4" w:rsidRPr="006212B1">
        <w:rPr>
          <w:rFonts w:ascii="Segoe UI" w:hAnsi="Segoe UI"/>
          <w:sz w:val="22"/>
          <w:szCs w:val="22"/>
        </w:rPr>
        <w:t>the</w:t>
      </w:r>
      <w:r w:rsidRPr="006212B1">
        <w:rPr>
          <w:rFonts w:ascii="Segoe UI" w:hAnsi="Segoe UI"/>
          <w:sz w:val="22"/>
          <w:szCs w:val="22"/>
        </w:rPr>
        <w:t xml:space="preserve"> list of </w:t>
      </w:r>
      <w:r w:rsidR="00B16B21" w:rsidRPr="006212B1">
        <w:rPr>
          <w:rFonts w:ascii="Segoe UI" w:hAnsi="Segoe UI"/>
          <w:sz w:val="22"/>
          <w:szCs w:val="22"/>
        </w:rPr>
        <w:t>on time, late</w:t>
      </w:r>
      <w:r w:rsidR="00E7667D">
        <w:rPr>
          <w:rFonts w:ascii="Segoe UI" w:hAnsi="Segoe UI"/>
          <w:sz w:val="22"/>
          <w:szCs w:val="22"/>
        </w:rPr>
        <w:t xml:space="preserve"> time</w:t>
      </w:r>
      <w:r w:rsidR="00B16B21" w:rsidRPr="006212B1">
        <w:rPr>
          <w:rFonts w:ascii="Segoe UI" w:hAnsi="Segoe UI"/>
          <w:sz w:val="22"/>
          <w:szCs w:val="22"/>
        </w:rPr>
        <w:t xml:space="preserve"> and absent</w:t>
      </w:r>
      <w:r w:rsidRPr="006212B1">
        <w:rPr>
          <w:rFonts w:ascii="Segoe UI" w:hAnsi="Segoe UI"/>
          <w:sz w:val="22"/>
          <w:szCs w:val="22"/>
        </w:rPr>
        <w:t xml:space="preserve"> employees</w:t>
      </w:r>
      <w:r w:rsidR="00784FB4" w:rsidRPr="006212B1">
        <w:rPr>
          <w:rFonts w:ascii="Segoe UI" w:hAnsi="Segoe UI"/>
          <w:sz w:val="22"/>
          <w:szCs w:val="22"/>
        </w:rPr>
        <w:t xml:space="preserve"> with their leave details</w:t>
      </w:r>
      <w:r w:rsidR="003E72A3" w:rsidRPr="006212B1">
        <w:rPr>
          <w:rFonts w:ascii="Segoe UI" w:hAnsi="Segoe UI"/>
          <w:sz w:val="22"/>
          <w:szCs w:val="22"/>
        </w:rPr>
        <w:t xml:space="preserve">. </w:t>
      </w:r>
    </w:p>
    <w:p w14:paraId="7FEE00A3" w14:textId="77777777" w:rsidR="00C42516" w:rsidRPr="0080343E" w:rsidRDefault="00C42516" w:rsidP="0080343E">
      <w:pPr>
        <w:widowControl/>
        <w:suppressAutoHyphens w:val="0"/>
        <w:spacing w:after="200"/>
        <w:contextualSpacing/>
        <w:rPr>
          <w:rFonts w:cs="Times New Roman"/>
        </w:rPr>
      </w:pPr>
    </w:p>
    <w:p w14:paraId="2F6472BA" w14:textId="59A9A294" w:rsidR="002928EC" w:rsidRPr="006212B1" w:rsidRDefault="00575AD3" w:rsidP="006212B1">
      <w:pPr>
        <w:pStyle w:val="Heading"/>
        <w:numPr>
          <w:ilvl w:val="1"/>
          <w:numId w:val="12"/>
        </w:numPr>
        <w:ind w:left="990"/>
      </w:pPr>
      <w:r>
        <w:t>Admin</w:t>
      </w:r>
      <w:r w:rsidR="008778D3" w:rsidRPr="006212B1">
        <w:t xml:space="preserve"> Module</w:t>
      </w:r>
    </w:p>
    <w:p w14:paraId="5F5F0275" w14:textId="77777777" w:rsidR="00874450" w:rsidRPr="00307EF8" w:rsidRDefault="00874450" w:rsidP="00307EF8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730EB390" w14:textId="409D676D" w:rsidR="008778D3" w:rsidRPr="00307EF8" w:rsidRDefault="00575AD3" w:rsidP="00307EF8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8778D3" w:rsidRPr="00307EF8">
        <w:rPr>
          <w:rFonts w:ascii="Segoe UI" w:hAnsi="Segoe UI"/>
          <w:sz w:val="22"/>
          <w:szCs w:val="22"/>
        </w:rPr>
        <w:t xml:space="preserve"> can register to create personal account.</w:t>
      </w:r>
    </w:p>
    <w:p w14:paraId="567D57A6" w14:textId="77777777" w:rsidR="004E7A39" w:rsidRPr="00307EF8" w:rsidRDefault="004E7A39" w:rsidP="00307EF8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241FB77B" w14:textId="4D5E21E5" w:rsidR="004E7A39" w:rsidRPr="00307EF8" w:rsidRDefault="00575AD3" w:rsidP="00307EF8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8778D3" w:rsidRPr="00307EF8">
        <w:rPr>
          <w:rFonts w:ascii="Segoe UI" w:hAnsi="Segoe UI"/>
          <w:sz w:val="22"/>
          <w:szCs w:val="22"/>
        </w:rPr>
        <w:t xml:space="preserve"> could find the</w:t>
      </w:r>
      <w:r w:rsidR="002928EC" w:rsidRPr="00307EF8">
        <w:rPr>
          <w:rFonts w:ascii="Segoe UI" w:hAnsi="Segoe UI"/>
          <w:sz w:val="22"/>
          <w:szCs w:val="22"/>
        </w:rPr>
        <w:t xml:space="preserve"> </w:t>
      </w:r>
      <w:r w:rsidR="000B14F1" w:rsidRPr="00307EF8">
        <w:rPr>
          <w:rFonts w:ascii="Segoe UI" w:hAnsi="Segoe UI"/>
          <w:sz w:val="22"/>
          <w:szCs w:val="22"/>
        </w:rPr>
        <w:t>list of all Employee</w:t>
      </w:r>
      <w:r w:rsidR="008778D3" w:rsidRPr="00307EF8">
        <w:rPr>
          <w:rFonts w:ascii="Segoe UI" w:hAnsi="Segoe UI"/>
          <w:sz w:val="22"/>
          <w:szCs w:val="22"/>
        </w:rPr>
        <w:t>s</w:t>
      </w:r>
      <w:r w:rsidR="000B14F1" w:rsidRPr="00307EF8">
        <w:rPr>
          <w:rFonts w:ascii="Segoe UI" w:hAnsi="Segoe UI"/>
          <w:sz w:val="22"/>
          <w:szCs w:val="22"/>
        </w:rPr>
        <w:t xml:space="preserve"> </w:t>
      </w:r>
      <w:r w:rsidR="004E7A39" w:rsidRPr="00307EF8">
        <w:rPr>
          <w:rFonts w:ascii="Segoe UI" w:hAnsi="Segoe UI"/>
          <w:sz w:val="22"/>
          <w:szCs w:val="22"/>
        </w:rPr>
        <w:t>with details.</w:t>
      </w:r>
    </w:p>
    <w:p w14:paraId="4E4765F8" w14:textId="77777777" w:rsidR="004E7A39" w:rsidRPr="00307EF8" w:rsidRDefault="004E7A39" w:rsidP="00307EF8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7C93854E" w14:textId="58532704" w:rsidR="004E7A39" w:rsidRPr="00307EF8" w:rsidRDefault="00575AD3" w:rsidP="00307EF8">
      <w:pPr>
        <w:pStyle w:val="ListParagraph"/>
        <w:numPr>
          <w:ilvl w:val="0"/>
          <w:numId w:val="8"/>
        </w:numPr>
        <w:ind w:left="990" w:firstLine="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784FB4" w:rsidRPr="00307EF8">
        <w:rPr>
          <w:rFonts w:ascii="Segoe UI" w:hAnsi="Segoe UI"/>
          <w:sz w:val="22"/>
          <w:szCs w:val="22"/>
        </w:rPr>
        <w:t xml:space="preserve"> can add or </w:t>
      </w:r>
      <w:r w:rsidR="003E72A3" w:rsidRPr="00307EF8">
        <w:rPr>
          <w:rFonts w:ascii="Segoe UI" w:hAnsi="Segoe UI"/>
          <w:sz w:val="22"/>
          <w:szCs w:val="22"/>
        </w:rPr>
        <w:t>r</w:t>
      </w:r>
      <w:r w:rsidR="000B14F1" w:rsidRPr="00307EF8">
        <w:rPr>
          <w:rFonts w:ascii="Segoe UI" w:hAnsi="Segoe UI"/>
          <w:sz w:val="22"/>
          <w:szCs w:val="22"/>
        </w:rPr>
        <w:t>emove Employee</w:t>
      </w:r>
      <w:r w:rsidR="002928EC" w:rsidRPr="00307EF8">
        <w:rPr>
          <w:rFonts w:ascii="Segoe UI" w:hAnsi="Segoe UI"/>
          <w:sz w:val="22"/>
          <w:szCs w:val="22"/>
        </w:rPr>
        <w:t>.</w:t>
      </w:r>
    </w:p>
    <w:p w14:paraId="39CCB048" w14:textId="77777777" w:rsidR="004E7A39" w:rsidRPr="00307EF8" w:rsidRDefault="004E7A39" w:rsidP="00307EF8">
      <w:pPr>
        <w:pStyle w:val="ListParagraph"/>
        <w:ind w:left="990"/>
        <w:rPr>
          <w:rFonts w:ascii="Segoe UI" w:hAnsi="Segoe UI"/>
          <w:sz w:val="22"/>
          <w:szCs w:val="22"/>
        </w:rPr>
      </w:pPr>
    </w:p>
    <w:p w14:paraId="786BE12F" w14:textId="21A413DE" w:rsidR="002928EC" w:rsidRPr="00307EF8" w:rsidRDefault="00575AD3" w:rsidP="00307EF8">
      <w:pPr>
        <w:pStyle w:val="ListParagraph"/>
        <w:numPr>
          <w:ilvl w:val="0"/>
          <w:numId w:val="8"/>
        </w:numPr>
        <w:tabs>
          <w:tab w:val="num" w:pos="0"/>
        </w:tabs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8778D3" w:rsidRPr="00307EF8">
        <w:rPr>
          <w:rFonts w:ascii="Segoe UI" w:hAnsi="Segoe UI"/>
          <w:sz w:val="22"/>
          <w:szCs w:val="22"/>
        </w:rPr>
        <w:t xml:space="preserve"> is able</w:t>
      </w:r>
      <w:r w:rsidR="000B14F1" w:rsidRPr="00307EF8">
        <w:rPr>
          <w:rFonts w:ascii="Segoe UI" w:hAnsi="Segoe UI"/>
          <w:sz w:val="22"/>
          <w:szCs w:val="22"/>
        </w:rPr>
        <w:t xml:space="preserve"> to </w:t>
      </w:r>
      <w:r w:rsidR="00784FB4" w:rsidRPr="00307EF8">
        <w:rPr>
          <w:rFonts w:ascii="Segoe UI" w:hAnsi="Segoe UI"/>
          <w:sz w:val="22"/>
          <w:szCs w:val="22"/>
        </w:rPr>
        <w:t>c</w:t>
      </w:r>
      <w:r w:rsidR="008778D3" w:rsidRPr="00307EF8">
        <w:rPr>
          <w:rFonts w:ascii="Segoe UI" w:hAnsi="Segoe UI"/>
          <w:sz w:val="22"/>
          <w:szCs w:val="22"/>
        </w:rPr>
        <w:t xml:space="preserve">alculate </w:t>
      </w:r>
      <w:r w:rsidR="00784FB4" w:rsidRPr="00307EF8">
        <w:rPr>
          <w:rFonts w:ascii="Segoe UI" w:hAnsi="Segoe UI"/>
          <w:sz w:val="22"/>
          <w:szCs w:val="22"/>
        </w:rPr>
        <w:t>s</w:t>
      </w:r>
      <w:r w:rsidR="008778D3" w:rsidRPr="00307EF8">
        <w:rPr>
          <w:rFonts w:ascii="Segoe UI" w:hAnsi="Segoe UI"/>
          <w:sz w:val="22"/>
          <w:szCs w:val="22"/>
        </w:rPr>
        <w:t>alary on the basis</w:t>
      </w:r>
      <w:r w:rsidR="00A54556" w:rsidRPr="00307EF8">
        <w:rPr>
          <w:rFonts w:ascii="Segoe UI" w:hAnsi="Segoe UI"/>
          <w:sz w:val="22"/>
          <w:szCs w:val="22"/>
        </w:rPr>
        <w:t xml:space="preserve"> of w</w:t>
      </w:r>
      <w:r w:rsidR="002928EC" w:rsidRPr="00307EF8">
        <w:rPr>
          <w:rFonts w:ascii="Segoe UI" w:hAnsi="Segoe UI"/>
          <w:sz w:val="22"/>
          <w:szCs w:val="22"/>
        </w:rPr>
        <w:t>orking</w:t>
      </w:r>
      <w:r w:rsidR="00B47942" w:rsidRPr="00307EF8">
        <w:rPr>
          <w:rFonts w:ascii="Segoe UI" w:hAnsi="Segoe UI"/>
          <w:sz w:val="22"/>
          <w:szCs w:val="22"/>
        </w:rPr>
        <w:t xml:space="preserve"> days, </w:t>
      </w:r>
      <w:r w:rsidR="003954C9" w:rsidRPr="00307EF8">
        <w:rPr>
          <w:rFonts w:ascii="Segoe UI" w:hAnsi="Segoe UI"/>
          <w:sz w:val="22"/>
          <w:szCs w:val="22"/>
        </w:rPr>
        <w:t>type of leaves</w:t>
      </w:r>
      <w:r w:rsidR="00307EF8">
        <w:rPr>
          <w:rFonts w:ascii="Segoe UI" w:hAnsi="Segoe UI"/>
          <w:sz w:val="22"/>
          <w:szCs w:val="22"/>
        </w:rPr>
        <w:t>,</w:t>
      </w:r>
      <w:r w:rsidR="003954C9" w:rsidRPr="00307EF8">
        <w:rPr>
          <w:rFonts w:ascii="Segoe UI" w:hAnsi="Segoe UI"/>
          <w:sz w:val="22"/>
          <w:szCs w:val="22"/>
        </w:rPr>
        <w:t xml:space="preserve"> o</w:t>
      </w:r>
      <w:r w:rsidR="0080343E">
        <w:rPr>
          <w:rFonts w:ascii="Segoe UI" w:hAnsi="Segoe UI"/>
          <w:sz w:val="22"/>
          <w:szCs w:val="22"/>
        </w:rPr>
        <w:t xml:space="preserve">vertime    </w:t>
      </w:r>
      <w:r w:rsidR="002928EC" w:rsidRPr="00307EF8">
        <w:rPr>
          <w:rFonts w:ascii="Segoe UI" w:hAnsi="Segoe UI"/>
          <w:sz w:val="22"/>
          <w:szCs w:val="22"/>
        </w:rPr>
        <w:t xml:space="preserve"> </w:t>
      </w:r>
      <w:r w:rsidR="0080343E" w:rsidRPr="00307EF8">
        <w:rPr>
          <w:rFonts w:ascii="Segoe UI" w:hAnsi="Segoe UI"/>
          <w:sz w:val="22"/>
          <w:szCs w:val="22"/>
        </w:rPr>
        <w:t>and provident</w:t>
      </w:r>
      <w:r w:rsidR="002928EC" w:rsidRPr="00307EF8">
        <w:rPr>
          <w:rFonts w:ascii="Segoe UI" w:hAnsi="Segoe UI"/>
          <w:sz w:val="22"/>
          <w:szCs w:val="22"/>
        </w:rPr>
        <w:t xml:space="preserve"> fu</w:t>
      </w:r>
      <w:r w:rsidR="00B47942" w:rsidRPr="00307EF8">
        <w:rPr>
          <w:rFonts w:ascii="Segoe UI" w:hAnsi="Segoe UI"/>
          <w:sz w:val="22"/>
          <w:szCs w:val="22"/>
        </w:rPr>
        <w:t>nd</w:t>
      </w:r>
      <w:r w:rsidR="008778D3" w:rsidRPr="00307EF8">
        <w:rPr>
          <w:rFonts w:ascii="Segoe UI" w:hAnsi="Segoe UI"/>
          <w:sz w:val="22"/>
          <w:szCs w:val="22"/>
        </w:rPr>
        <w:t xml:space="preserve"> </w:t>
      </w:r>
      <w:r w:rsidR="002928EC" w:rsidRPr="00307EF8">
        <w:rPr>
          <w:rFonts w:ascii="Segoe UI" w:hAnsi="Segoe UI"/>
          <w:sz w:val="22"/>
          <w:szCs w:val="22"/>
        </w:rPr>
        <w:t>of that particular month.</w:t>
      </w:r>
    </w:p>
    <w:p w14:paraId="27581C7C" w14:textId="72F0B7AA" w:rsidR="004E7A39" w:rsidRPr="00307EF8" w:rsidRDefault="00575AD3" w:rsidP="00307EF8">
      <w:pPr>
        <w:pStyle w:val="ListParagraph"/>
        <w:ind w:left="99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</w:t>
      </w:r>
    </w:p>
    <w:p w14:paraId="79BB7597" w14:textId="4A3F2163" w:rsidR="002928EC" w:rsidRPr="00307EF8" w:rsidRDefault="00575AD3" w:rsidP="00307EF8">
      <w:pPr>
        <w:pStyle w:val="ListParagraph"/>
        <w:numPr>
          <w:ilvl w:val="0"/>
          <w:numId w:val="8"/>
        </w:numPr>
        <w:tabs>
          <w:tab w:val="num" w:pos="0"/>
        </w:tabs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8778D3" w:rsidRPr="00307EF8">
        <w:rPr>
          <w:rFonts w:ascii="Segoe UI" w:hAnsi="Segoe UI"/>
          <w:sz w:val="22"/>
          <w:szCs w:val="22"/>
        </w:rPr>
        <w:t xml:space="preserve"> is able to generate</w:t>
      </w:r>
      <w:r w:rsidR="002928EC" w:rsidRPr="00307EF8">
        <w:rPr>
          <w:rFonts w:ascii="Segoe UI" w:hAnsi="Segoe UI"/>
          <w:sz w:val="22"/>
          <w:szCs w:val="22"/>
        </w:rPr>
        <w:t xml:space="preserve"> </w:t>
      </w:r>
      <w:r w:rsidR="003D1EFB" w:rsidRPr="00307EF8">
        <w:rPr>
          <w:rFonts w:ascii="Segoe UI" w:hAnsi="Segoe UI"/>
          <w:sz w:val="22"/>
          <w:szCs w:val="22"/>
        </w:rPr>
        <w:t>Pay slips</w:t>
      </w:r>
      <w:r w:rsidR="002928EC" w:rsidRPr="00307EF8">
        <w:rPr>
          <w:rFonts w:ascii="Segoe UI" w:hAnsi="Segoe UI"/>
          <w:sz w:val="22"/>
          <w:szCs w:val="22"/>
        </w:rPr>
        <w:t xml:space="preserve"> and </w:t>
      </w:r>
      <w:r w:rsidR="003D1EFB" w:rsidRPr="00307EF8">
        <w:rPr>
          <w:rFonts w:ascii="Segoe UI" w:hAnsi="Segoe UI"/>
          <w:sz w:val="22"/>
          <w:szCs w:val="22"/>
        </w:rPr>
        <w:t>sends</w:t>
      </w:r>
      <w:r w:rsidR="002928EC" w:rsidRPr="00307EF8">
        <w:rPr>
          <w:rFonts w:ascii="Segoe UI" w:hAnsi="Segoe UI"/>
          <w:sz w:val="22"/>
          <w:szCs w:val="22"/>
        </w:rPr>
        <w:t xml:space="preserve"> it to</w:t>
      </w:r>
      <w:r w:rsidR="008778D3" w:rsidRPr="00307EF8">
        <w:rPr>
          <w:rFonts w:ascii="Segoe UI" w:hAnsi="Segoe UI"/>
          <w:sz w:val="22"/>
          <w:szCs w:val="22"/>
        </w:rPr>
        <w:t xml:space="preserve"> the</w:t>
      </w:r>
      <w:r w:rsidR="002928EC" w:rsidRPr="00307EF8">
        <w:rPr>
          <w:rFonts w:ascii="Segoe UI" w:hAnsi="Segoe UI"/>
          <w:sz w:val="22"/>
          <w:szCs w:val="22"/>
        </w:rPr>
        <w:t xml:space="preserve"> registered email-id of </w:t>
      </w:r>
      <w:r w:rsidR="000B14F1" w:rsidRPr="00307EF8">
        <w:rPr>
          <w:rFonts w:ascii="Segoe UI" w:hAnsi="Segoe UI"/>
          <w:sz w:val="22"/>
          <w:szCs w:val="22"/>
        </w:rPr>
        <w:t>each employee working in that particular organization</w:t>
      </w:r>
      <w:r w:rsidR="002928EC" w:rsidRPr="00307EF8">
        <w:rPr>
          <w:rFonts w:ascii="Segoe UI" w:hAnsi="Segoe UI"/>
          <w:sz w:val="22"/>
          <w:szCs w:val="22"/>
        </w:rPr>
        <w:t>.</w:t>
      </w:r>
    </w:p>
    <w:p w14:paraId="4493423A" w14:textId="77777777" w:rsidR="00691349" w:rsidRPr="00874450" w:rsidRDefault="00691349" w:rsidP="004E7A39">
      <w:pPr>
        <w:pStyle w:val="ListParagraph"/>
        <w:widowControl/>
        <w:suppressAutoHyphens w:val="0"/>
        <w:spacing w:after="200"/>
        <w:ind w:left="720"/>
        <w:contextualSpacing/>
        <w:jc w:val="both"/>
        <w:rPr>
          <w:rFonts w:cs="Times New Roman"/>
        </w:rPr>
      </w:pPr>
    </w:p>
    <w:p w14:paraId="4CAE9902" w14:textId="77777777" w:rsidR="004E7A39" w:rsidRPr="00874450" w:rsidRDefault="004E7A39" w:rsidP="004E7A39">
      <w:pPr>
        <w:pStyle w:val="ListParagraph"/>
        <w:widowControl/>
        <w:suppressAutoHyphens w:val="0"/>
        <w:spacing w:after="200"/>
        <w:ind w:left="720"/>
        <w:contextualSpacing/>
        <w:jc w:val="both"/>
        <w:rPr>
          <w:rFonts w:cs="Times New Roman"/>
        </w:rPr>
      </w:pPr>
    </w:p>
    <w:p w14:paraId="30351913" w14:textId="3951D062" w:rsidR="005E1791" w:rsidRPr="00307EF8" w:rsidRDefault="002928EC" w:rsidP="00307EF8">
      <w:pPr>
        <w:pStyle w:val="Heading1"/>
        <w:tabs>
          <w:tab w:val="num" w:pos="432"/>
        </w:tabs>
      </w:pPr>
      <w:r w:rsidRPr="00307EF8">
        <w:t>4. Non</w:t>
      </w:r>
      <w:r w:rsidR="004E7A39" w:rsidRPr="00307EF8">
        <w:t xml:space="preserve"> </w:t>
      </w:r>
      <w:r w:rsidRPr="00307EF8">
        <w:t xml:space="preserve">-functional Requirements </w:t>
      </w:r>
    </w:p>
    <w:p w14:paraId="366EB1C4" w14:textId="77777777" w:rsidR="00874450" w:rsidRPr="00874450" w:rsidRDefault="00874450" w:rsidP="00874450">
      <w:pPr>
        <w:pStyle w:val="BodyText"/>
      </w:pPr>
    </w:p>
    <w:p w14:paraId="3088E784" w14:textId="77777777" w:rsidR="0080343E" w:rsidRDefault="0080343E" w:rsidP="0080343E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0F268DFF" w14:textId="55C4BB2E" w:rsidR="0080343E" w:rsidRDefault="0080343E" w:rsidP="0080343E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The portal being an internet application, it is difficult specify exact number of users. </w:t>
      </w:r>
    </w:p>
    <w:p w14:paraId="55221759" w14:textId="021E6DB4" w:rsidR="0080343E" w:rsidRDefault="0080343E" w:rsidP="0080343E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colors, links and other actions provided on the screens.</w:t>
      </w:r>
    </w:p>
    <w:p w14:paraId="17E69584" w14:textId="77777777" w:rsidR="0080343E" w:rsidRDefault="0080343E" w:rsidP="0080343E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p w14:paraId="64634A23" w14:textId="77777777" w:rsidR="0080343E" w:rsidRDefault="0080343E" w:rsidP="0080343E">
      <w:pPr>
        <w:pStyle w:val="BodyText"/>
        <w:ind w:left="360"/>
        <w:rPr>
          <w:rFonts w:ascii="Segoe UI" w:hAnsi="Segoe UI"/>
          <w:sz w:val="22"/>
          <w:szCs w:val="22"/>
        </w:rPr>
      </w:pPr>
    </w:p>
    <w:p w14:paraId="38679AAD" w14:textId="209FAA95" w:rsidR="005E1791" w:rsidRPr="00874450" w:rsidRDefault="005E1791" w:rsidP="004E7A39">
      <w:pPr>
        <w:pStyle w:val="BodyText"/>
        <w:rPr>
          <w:rFonts w:cs="Times New Roman"/>
        </w:rPr>
      </w:pPr>
    </w:p>
    <w:sectPr w:rsidR="005E1791" w:rsidRPr="00874450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F5643" w14:textId="77777777" w:rsidR="009957AE" w:rsidRDefault="009957AE" w:rsidP="00F76DA8">
      <w:r>
        <w:separator/>
      </w:r>
    </w:p>
  </w:endnote>
  <w:endnote w:type="continuationSeparator" w:id="0">
    <w:p w14:paraId="59EBBE7A" w14:textId="77777777" w:rsidR="009957AE" w:rsidRDefault="009957AE" w:rsidP="00F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101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6ABA6" w14:textId="3B58068C" w:rsidR="00F76DA8" w:rsidRDefault="00F76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C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8D2B2" w14:textId="77777777" w:rsidR="00F76DA8" w:rsidRDefault="00F76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B3ED7" w14:textId="77777777" w:rsidR="009957AE" w:rsidRDefault="009957AE" w:rsidP="00F76DA8">
      <w:r>
        <w:separator/>
      </w:r>
    </w:p>
  </w:footnote>
  <w:footnote w:type="continuationSeparator" w:id="0">
    <w:p w14:paraId="786DFD2B" w14:textId="77777777" w:rsidR="009957AE" w:rsidRDefault="009957AE" w:rsidP="00F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99C68E8"/>
    <w:multiLevelType w:val="hybridMultilevel"/>
    <w:tmpl w:val="C8588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97B48"/>
    <w:multiLevelType w:val="hybridMultilevel"/>
    <w:tmpl w:val="D918F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B3578"/>
    <w:multiLevelType w:val="multilevel"/>
    <w:tmpl w:val="DD220C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10">
    <w:nsid w:val="20EC4804"/>
    <w:multiLevelType w:val="multilevel"/>
    <w:tmpl w:val="B1385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64DF1E33"/>
    <w:multiLevelType w:val="hybridMultilevel"/>
    <w:tmpl w:val="641E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E25B5"/>
    <w:multiLevelType w:val="multilevel"/>
    <w:tmpl w:val="DD220C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13">
    <w:nsid w:val="7FB22E9A"/>
    <w:multiLevelType w:val="hybridMultilevel"/>
    <w:tmpl w:val="FCC8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formatting="1" w:enforcement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B0"/>
    <w:rsid w:val="00005CE4"/>
    <w:rsid w:val="00057A13"/>
    <w:rsid w:val="000766B0"/>
    <w:rsid w:val="00095E27"/>
    <w:rsid w:val="000B14F1"/>
    <w:rsid w:val="000E23EC"/>
    <w:rsid w:val="000E6E7C"/>
    <w:rsid w:val="00103EBD"/>
    <w:rsid w:val="00115636"/>
    <w:rsid w:val="00131E32"/>
    <w:rsid w:val="00136F47"/>
    <w:rsid w:val="00144020"/>
    <w:rsid w:val="0017522E"/>
    <w:rsid w:val="00183F8D"/>
    <w:rsid w:val="001951F3"/>
    <w:rsid w:val="001A6624"/>
    <w:rsid w:val="001B7DCE"/>
    <w:rsid w:val="001D3716"/>
    <w:rsid w:val="0020200B"/>
    <w:rsid w:val="00237658"/>
    <w:rsid w:val="00257A5C"/>
    <w:rsid w:val="0028666A"/>
    <w:rsid w:val="002928EC"/>
    <w:rsid w:val="002A654C"/>
    <w:rsid w:val="002A6CEA"/>
    <w:rsid w:val="002C2BCF"/>
    <w:rsid w:val="002E35AE"/>
    <w:rsid w:val="002F777B"/>
    <w:rsid w:val="00307EF8"/>
    <w:rsid w:val="00332F87"/>
    <w:rsid w:val="00352117"/>
    <w:rsid w:val="00374F87"/>
    <w:rsid w:val="00384308"/>
    <w:rsid w:val="003954C9"/>
    <w:rsid w:val="003C7F85"/>
    <w:rsid w:val="003D1EFB"/>
    <w:rsid w:val="003E72A3"/>
    <w:rsid w:val="00410E56"/>
    <w:rsid w:val="00414AB3"/>
    <w:rsid w:val="00416DB4"/>
    <w:rsid w:val="00422894"/>
    <w:rsid w:val="00442039"/>
    <w:rsid w:val="004539CB"/>
    <w:rsid w:val="004616C3"/>
    <w:rsid w:val="0048377D"/>
    <w:rsid w:val="004A0671"/>
    <w:rsid w:val="004B75D4"/>
    <w:rsid w:val="004C6469"/>
    <w:rsid w:val="004D4AB6"/>
    <w:rsid w:val="004E1E22"/>
    <w:rsid w:val="004E7A39"/>
    <w:rsid w:val="005457BF"/>
    <w:rsid w:val="00575AD3"/>
    <w:rsid w:val="005B4F0D"/>
    <w:rsid w:val="005E0AAD"/>
    <w:rsid w:val="005E1791"/>
    <w:rsid w:val="005E4112"/>
    <w:rsid w:val="005E4C8D"/>
    <w:rsid w:val="005E4FB1"/>
    <w:rsid w:val="005F0BC9"/>
    <w:rsid w:val="006212B1"/>
    <w:rsid w:val="00656BBB"/>
    <w:rsid w:val="00671585"/>
    <w:rsid w:val="00691349"/>
    <w:rsid w:val="006A37C1"/>
    <w:rsid w:val="006B0B4C"/>
    <w:rsid w:val="006B2A39"/>
    <w:rsid w:val="006C6F39"/>
    <w:rsid w:val="006D1DAB"/>
    <w:rsid w:val="00710FE0"/>
    <w:rsid w:val="0074064A"/>
    <w:rsid w:val="00767AA3"/>
    <w:rsid w:val="00772652"/>
    <w:rsid w:val="00781C76"/>
    <w:rsid w:val="00783CE5"/>
    <w:rsid w:val="00784FB4"/>
    <w:rsid w:val="007C45B5"/>
    <w:rsid w:val="007E36D1"/>
    <w:rsid w:val="007E3DA3"/>
    <w:rsid w:val="007F1020"/>
    <w:rsid w:val="0080343E"/>
    <w:rsid w:val="00822D6C"/>
    <w:rsid w:val="00844274"/>
    <w:rsid w:val="00844676"/>
    <w:rsid w:val="0085179F"/>
    <w:rsid w:val="00874450"/>
    <w:rsid w:val="008778D3"/>
    <w:rsid w:val="008A4A2F"/>
    <w:rsid w:val="008A5C51"/>
    <w:rsid w:val="008C251C"/>
    <w:rsid w:val="008C7D13"/>
    <w:rsid w:val="008E1D3B"/>
    <w:rsid w:val="008E7238"/>
    <w:rsid w:val="00901512"/>
    <w:rsid w:val="00923B54"/>
    <w:rsid w:val="00933D7B"/>
    <w:rsid w:val="00950F7C"/>
    <w:rsid w:val="009630A0"/>
    <w:rsid w:val="0096487A"/>
    <w:rsid w:val="009957AE"/>
    <w:rsid w:val="00995BDF"/>
    <w:rsid w:val="00996292"/>
    <w:rsid w:val="009A3DC8"/>
    <w:rsid w:val="009D1B49"/>
    <w:rsid w:val="009E7D83"/>
    <w:rsid w:val="00A003FF"/>
    <w:rsid w:val="00A12721"/>
    <w:rsid w:val="00A24306"/>
    <w:rsid w:val="00A323F2"/>
    <w:rsid w:val="00A54556"/>
    <w:rsid w:val="00A72F4D"/>
    <w:rsid w:val="00A73C85"/>
    <w:rsid w:val="00A87890"/>
    <w:rsid w:val="00AD3DB7"/>
    <w:rsid w:val="00AE691B"/>
    <w:rsid w:val="00B010B4"/>
    <w:rsid w:val="00B16B21"/>
    <w:rsid w:val="00B34969"/>
    <w:rsid w:val="00B34B0C"/>
    <w:rsid w:val="00B47942"/>
    <w:rsid w:val="00B52584"/>
    <w:rsid w:val="00B60538"/>
    <w:rsid w:val="00B804CA"/>
    <w:rsid w:val="00BC2915"/>
    <w:rsid w:val="00BC4FAE"/>
    <w:rsid w:val="00BE2411"/>
    <w:rsid w:val="00BE74AF"/>
    <w:rsid w:val="00C25130"/>
    <w:rsid w:val="00C42516"/>
    <w:rsid w:val="00CD1F13"/>
    <w:rsid w:val="00CD235D"/>
    <w:rsid w:val="00D00D62"/>
    <w:rsid w:val="00D02B4C"/>
    <w:rsid w:val="00D10CB2"/>
    <w:rsid w:val="00D1346D"/>
    <w:rsid w:val="00D5469B"/>
    <w:rsid w:val="00D65985"/>
    <w:rsid w:val="00D67865"/>
    <w:rsid w:val="00D726BE"/>
    <w:rsid w:val="00D76C0E"/>
    <w:rsid w:val="00D82CEC"/>
    <w:rsid w:val="00DB6DCD"/>
    <w:rsid w:val="00DD7176"/>
    <w:rsid w:val="00DE316B"/>
    <w:rsid w:val="00DE3688"/>
    <w:rsid w:val="00DE489A"/>
    <w:rsid w:val="00E16601"/>
    <w:rsid w:val="00E331E3"/>
    <w:rsid w:val="00E57D26"/>
    <w:rsid w:val="00E71685"/>
    <w:rsid w:val="00E7667D"/>
    <w:rsid w:val="00E94B9D"/>
    <w:rsid w:val="00EC5A6F"/>
    <w:rsid w:val="00EF2176"/>
    <w:rsid w:val="00F0757A"/>
    <w:rsid w:val="00F313A7"/>
    <w:rsid w:val="00F31DFF"/>
    <w:rsid w:val="00F43081"/>
    <w:rsid w:val="00F76DA8"/>
    <w:rsid w:val="00FA5313"/>
    <w:rsid w:val="00FB6917"/>
    <w:rsid w:val="00FE3750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42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C45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6DA8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76DA8"/>
    <w:rPr>
      <w:rFonts w:eastAsia="SimSun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76DA8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76DA8"/>
    <w:rPr>
      <w:rFonts w:eastAsia="SimSun" w:cs="Mangal"/>
      <w:kern w:val="1"/>
      <w:sz w:val="24"/>
      <w:szCs w:val="21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C45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6DA8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76DA8"/>
    <w:rPr>
      <w:rFonts w:eastAsia="SimSun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76DA8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76DA8"/>
    <w:rPr>
      <w:rFonts w:eastAsia="SimSun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E2F5A-6E81-4092-9C22-E58977AC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pc</cp:lastModifiedBy>
  <cp:revision>26</cp:revision>
  <cp:lastPrinted>2020-12-07T09:57:00Z</cp:lastPrinted>
  <dcterms:created xsi:type="dcterms:W3CDTF">2020-11-28T09:24:00Z</dcterms:created>
  <dcterms:modified xsi:type="dcterms:W3CDTF">2020-12-07T09:57:00Z</dcterms:modified>
</cp:coreProperties>
</file>